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5F2631" w14:textId="77777777" w:rsidR="00D90174" w:rsidRPr="00D11644" w:rsidRDefault="00665A0D" w:rsidP="00D90174">
      <w:pPr>
        <w:pStyle w:val="Titre1"/>
        <w:numPr>
          <w:ilvl w:val="0"/>
          <w:numId w:val="0"/>
        </w:numPr>
        <w:jc w:val="center"/>
        <w:rPr>
          <w:color w:val="4F81BD" w:themeColor="accent1"/>
        </w:rPr>
      </w:pPr>
      <w:bookmarkStart w:id="0" w:name="_GoBack"/>
      <w:bookmarkEnd w:id="0"/>
      <w:r>
        <w:rPr>
          <w:color w:val="4F81BD" w:themeColor="accent1"/>
        </w:rPr>
        <w:t>formulaire de candidature</w:t>
      </w:r>
    </w:p>
    <w:p w14:paraId="46491359" w14:textId="77777777" w:rsidR="00D90174" w:rsidRPr="00D24DED" w:rsidRDefault="00D90174" w:rsidP="00D90174">
      <w:pPr>
        <w:jc w:val="both"/>
        <w:rPr>
          <w:rFonts w:ascii="Trebuchet MS" w:eastAsiaTheme="majorEastAsia" w:hAnsi="Trebuchet MS" w:cstheme="majorBidi"/>
          <w:b/>
          <w:bCs/>
          <w:color w:val="4F81BD" w:themeColor="accent1"/>
          <w:sz w:val="26"/>
          <w:szCs w:val="26"/>
        </w:rPr>
      </w:pPr>
    </w:p>
    <w:p w14:paraId="7C780662" w14:textId="77777777" w:rsidR="00D90174" w:rsidRDefault="00FA41E3" w:rsidP="00D9484E">
      <w:pPr>
        <w:spacing w:line="360" w:lineRule="auto"/>
        <w:jc w:val="center"/>
        <w:rPr>
          <w:rFonts w:ascii="Trebuchet MS" w:hAnsi="Trebuchet MS"/>
          <w:b/>
          <w:sz w:val="44"/>
          <w:szCs w:val="44"/>
          <w:lang w:eastAsia="en-ZA"/>
        </w:rPr>
      </w:pPr>
      <w:r w:rsidRPr="00725991">
        <w:rPr>
          <w:noProof/>
          <w:sz w:val="16"/>
        </w:rPr>
        <w:drawing>
          <wp:inline distT="0" distB="0" distL="0" distR="0" wp14:anchorId="746B4E25" wp14:editId="53A1CDDD">
            <wp:extent cx="1821815" cy="1770736"/>
            <wp:effectExtent l="0" t="0" r="6985" b="1270"/>
            <wp:docPr id="3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Fina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106" cy="177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9E1A1" w14:textId="77777777" w:rsidR="00D90174" w:rsidRDefault="00D90174" w:rsidP="00D9484E">
      <w:pPr>
        <w:shd w:val="clear" w:color="auto" w:fill="FFFFFF"/>
        <w:jc w:val="both"/>
        <w:rPr>
          <w:rFonts w:ascii="Trebuchet MS" w:hAnsi="Trebuchet MS"/>
          <w:b/>
          <w:bCs/>
          <w:i/>
          <w:color w:val="000000"/>
          <w:sz w:val="28"/>
        </w:rPr>
      </w:pPr>
      <w:commentRangeStart w:id="1"/>
      <w:r w:rsidRPr="00D9484E">
        <w:rPr>
          <w:rFonts w:ascii="Trebuchet MS" w:hAnsi="Trebuchet MS"/>
          <w:b/>
          <w:bCs/>
          <w:i/>
          <w:color w:val="000000"/>
          <w:sz w:val="28"/>
        </w:rPr>
        <w:t>L’incubateur CIPMEN s’engage à tenir confidentielles, tant pendant la procédure de sélection, qu’après son déroulement, toutes les informations données par l</w:t>
      </w:r>
      <w:r w:rsidR="00A3125A">
        <w:rPr>
          <w:rFonts w:ascii="Trebuchet MS" w:hAnsi="Trebuchet MS"/>
          <w:b/>
          <w:bCs/>
          <w:i/>
          <w:color w:val="000000"/>
          <w:sz w:val="28"/>
        </w:rPr>
        <w:t>e candidat</w:t>
      </w:r>
      <w:r w:rsidRPr="00D9484E">
        <w:rPr>
          <w:rFonts w:ascii="Trebuchet MS" w:hAnsi="Trebuchet MS"/>
          <w:b/>
          <w:bCs/>
          <w:i/>
          <w:color w:val="000000"/>
          <w:sz w:val="28"/>
        </w:rPr>
        <w:t>, sur l’activité décrite dans ce document</w:t>
      </w:r>
      <w:r w:rsidR="00A3125A">
        <w:rPr>
          <w:rFonts w:ascii="Trebuchet MS" w:hAnsi="Trebuchet MS"/>
          <w:b/>
          <w:bCs/>
          <w:i/>
          <w:color w:val="000000"/>
          <w:sz w:val="28"/>
        </w:rPr>
        <w:t>.</w:t>
      </w:r>
    </w:p>
    <w:p w14:paraId="6171930F" w14:textId="77777777" w:rsidR="00A3125A" w:rsidRPr="00A3125A" w:rsidRDefault="00A3125A" w:rsidP="00D9484E">
      <w:pPr>
        <w:shd w:val="clear" w:color="auto" w:fill="FFFFFF"/>
        <w:jc w:val="both"/>
        <w:rPr>
          <w:rFonts w:ascii="Trebuchet MS" w:hAnsi="Trebuchet MS"/>
          <w:b/>
          <w:bCs/>
          <w:i/>
          <w:color w:val="000000"/>
        </w:rPr>
      </w:pPr>
      <w:r w:rsidRPr="00A3125A">
        <w:rPr>
          <w:rFonts w:ascii="Trebuchet MS" w:hAnsi="Trebuchet MS"/>
          <w:b/>
          <w:bCs/>
          <w:color w:val="000000"/>
          <w:sz w:val="28"/>
        </w:rPr>
        <w:t>NB</w:t>
      </w:r>
      <w:r>
        <w:rPr>
          <w:rFonts w:ascii="Trebuchet MS" w:hAnsi="Trebuchet MS"/>
          <w:b/>
          <w:bCs/>
          <w:i/>
          <w:color w:val="000000"/>
          <w:sz w:val="28"/>
        </w:rPr>
        <w:t> </w:t>
      </w:r>
      <w:r w:rsidRPr="00A3125A">
        <w:rPr>
          <w:rFonts w:ascii="Trebuchet MS" w:hAnsi="Trebuchet MS"/>
          <w:b/>
          <w:bCs/>
          <w:i/>
          <w:color w:val="000000"/>
        </w:rPr>
        <w:t>: Le candidat doit être âgé de 18 à 35 ans au 31 Décembre 2018.</w:t>
      </w:r>
    </w:p>
    <w:p w14:paraId="5D23A1C8" w14:textId="77777777" w:rsidR="00D90174" w:rsidRPr="00D24DED" w:rsidRDefault="00D90174" w:rsidP="00D90174">
      <w:pPr>
        <w:jc w:val="both"/>
        <w:rPr>
          <w:rFonts w:ascii="Trebuchet MS" w:hAnsi="Trebuchet MS"/>
          <w:lang w:eastAsia="en-ZA"/>
        </w:rPr>
      </w:pPr>
    </w:p>
    <w:p w14:paraId="3B024EBF" w14:textId="0626EB8C" w:rsidR="00CD0161" w:rsidRDefault="00D90174" w:rsidP="00D90174">
      <w:pPr>
        <w:spacing w:line="360" w:lineRule="auto"/>
        <w:jc w:val="both"/>
        <w:rPr>
          <w:rFonts w:ascii="Trebuchet MS" w:hAnsi="Trebuchet MS"/>
          <w:b/>
        </w:rPr>
      </w:pPr>
      <w:r w:rsidRPr="00D24DED">
        <w:rPr>
          <w:rFonts w:ascii="Trebuchet MS" w:hAnsi="Trebuchet MS"/>
          <w:b/>
        </w:rPr>
        <w:t>NOM</w:t>
      </w:r>
      <w:r w:rsidR="009A6751">
        <w:rPr>
          <w:rFonts w:ascii="Trebuchet MS" w:hAnsi="Trebuchet MS"/>
          <w:b/>
        </w:rPr>
        <w:t> :</w:t>
      </w:r>
    </w:p>
    <w:p w14:paraId="6293CE1A" w14:textId="5D7B47AB" w:rsidR="00D33C09" w:rsidRDefault="0001671A" w:rsidP="00D90174">
      <w:pPr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Prénom :</w:t>
      </w:r>
    </w:p>
    <w:p w14:paraId="5D7953B8" w14:textId="497E441E" w:rsidR="0001671A" w:rsidRDefault="0001671A" w:rsidP="00D90174">
      <w:pPr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Date et Lieu de Naissance :</w:t>
      </w:r>
    </w:p>
    <w:p w14:paraId="5B5697AE" w14:textId="77777777" w:rsidR="00D33C09" w:rsidRDefault="00D33C09" w:rsidP="00D90174">
      <w:pPr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SEXE :</w:t>
      </w:r>
    </w:p>
    <w:p w14:paraId="2405DF0E" w14:textId="77777777" w:rsidR="00A3125A" w:rsidRDefault="00A3125A" w:rsidP="00D90174">
      <w:pPr>
        <w:spacing w:line="360" w:lineRule="auto"/>
        <w:jc w:val="both"/>
        <w:rPr>
          <w:rFonts w:ascii="Trebuchet MS" w:hAnsi="Trebuchet MS"/>
          <w:b/>
        </w:rPr>
      </w:pPr>
    </w:p>
    <w:p w14:paraId="104AE4B2" w14:textId="77777777" w:rsidR="00A3125A" w:rsidRDefault="00A3125A" w:rsidP="00D90174">
      <w:pPr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AGE :</w:t>
      </w:r>
    </w:p>
    <w:p w14:paraId="24343484" w14:textId="77777777" w:rsidR="00E83F3F" w:rsidRDefault="00E83F3F" w:rsidP="00D90174">
      <w:pPr>
        <w:spacing w:line="360" w:lineRule="auto"/>
        <w:jc w:val="both"/>
        <w:rPr>
          <w:rFonts w:ascii="Trebuchet MS" w:hAnsi="Trebuchet MS"/>
          <w:b/>
        </w:rPr>
      </w:pPr>
    </w:p>
    <w:p w14:paraId="01CF7A1C" w14:textId="77777777" w:rsidR="009B66C0" w:rsidRDefault="00D90174" w:rsidP="00D90174">
      <w:pPr>
        <w:spacing w:line="360" w:lineRule="auto"/>
        <w:jc w:val="both"/>
        <w:rPr>
          <w:rFonts w:ascii="Trebuchet MS" w:hAnsi="Trebuchet MS"/>
          <w:b/>
        </w:rPr>
      </w:pPr>
      <w:r w:rsidRPr="00D24DED">
        <w:rPr>
          <w:rFonts w:ascii="Trebuchet MS" w:hAnsi="Trebuchet MS"/>
          <w:b/>
        </w:rPr>
        <w:t>TELEPHONE</w:t>
      </w:r>
      <w:r w:rsidR="003C5E7F">
        <w:rPr>
          <w:rFonts w:ascii="Trebuchet MS" w:hAnsi="Trebuchet MS"/>
          <w:b/>
        </w:rPr>
        <w:t xml:space="preserve"> </w:t>
      </w:r>
      <w:r w:rsidRPr="00D24DED">
        <w:rPr>
          <w:rFonts w:ascii="Trebuchet MS" w:hAnsi="Trebuchet MS"/>
          <w:b/>
        </w:rPr>
        <w:t xml:space="preserve">: </w:t>
      </w:r>
    </w:p>
    <w:p w14:paraId="0F8C2299" w14:textId="77777777" w:rsidR="00CD0161" w:rsidRDefault="00CD0161" w:rsidP="00D90174">
      <w:pPr>
        <w:spacing w:line="360" w:lineRule="auto"/>
        <w:jc w:val="both"/>
        <w:rPr>
          <w:rFonts w:ascii="Trebuchet MS" w:hAnsi="Trebuchet MS"/>
          <w:b/>
        </w:rPr>
      </w:pPr>
    </w:p>
    <w:p w14:paraId="0E17F153" w14:textId="77777777" w:rsidR="00D11644" w:rsidRDefault="00D90174" w:rsidP="00D90174">
      <w:pPr>
        <w:spacing w:line="360" w:lineRule="auto"/>
        <w:jc w:val="both"/>
        <w:rPr>
          <w:rFonts w:ascii="Trebuchet MS" w:hAnsi="Trebuchet MS"/>
          <w:b/>
        </w:rPr>
      </w:pPr>
      <w:r w:rsidRPr="00D24DED">
        <w:rPr>
          <w:rFonts w:ascii="Trebuchet MS" w:hAnsi="Trebuchet MS"/>
          <w:b/>
        </w:rPr>
        <w:t>EMAIL</w:t>
      </w:r>
      <w:r w:rsidR="00D33C09">
        <w:rPr>
          <w:rFonts w:ascii="Trebuchet MS" w:hAnsi="Trebuchet MS"/>
          <w:b/>
        </w:rPr>
        <w:t xml:space="preserve"> </w:t>
      </w:r>
      <w:r w:rsidRPr="00D24DED">
        <w:rPr>
          <w:rFonts w:ascii="Trebuchet MS" w:hAnsi="Trebuchet MS"/>
          <w:b/>
        </w:rPr>
        <w:t xml:space="preserve">: </w:t>
      </w:r>
    </w:p>
    <w:p w14:paraId="4791A7F0" w14:textId="77777777" w:rsidR="00CD0161" w:rsidRDefault="00CD0161" w:rsidP="00D90174">
      <w:pPr>
        <w:spacing w:line="360" w:lineRule="auto"/>
        <w:jc w:val="both"/>
        <w:rPr>
          <w:rFonts w:ascii="Trebuchet MS" w:hAnsi="Trebuchet MS"/>
          <w:b/>
        </w:rPr>
      </w:pPr>
    </w:p>
    <w:p w14:paraId="39E4712A" w14:textId="77777777" w:rsidR="00D90174" w:rsidRPr="00D24DED" w:rsidRDefault="00DF0B3D" w:rsidP="00D90174">
      <w:pPr>
        <w:spacing w:line="360" w:lineRule="auto"/>
        <w:jc w:val="both"/>
        <w:rPr>
          <w:rFonts w:ascii="Trebuchet MS" w:hAnsi="Trebuchet MS"/>
          <w:b/>
        </w:rPr>
      </w:pPr>
      <w:r>
        <w:rPr>
          <w:rFonts w:ascii="Trebuchet MS" w:hAnsi="Trebuchet MS"/>
          <w:b/>
        </w:rPr>
        <w:t>AD</w:t>
      </w:r>
      <w:r w:rsidR="00D11644">
        <w:rPr>
          <w:rFonts w:ascii="Trebuchet MS" w:hAnsi="Trebuchet MS"/>
          <w:b/>
        </w:rPr>
        <w:t xml:space="preserve">RESSE </w:t>
      </w:r>
      <w:r w:rsidR="00D90174" w:rsidRPr="00D24DED">
        <w:rPr>
          <w:rFonts w:ascii="Trebuchet MS" w:hAnsi="Trebuchet MS"/>
          <w:b/>
        </w:rPr>
        <w:t>PHYSIQUE</w:t>
      </w:r>
      <w:r w:rsidR="00C86D54">
        <w:rPr>
          <w:rFonts w:ascii="Trebuchet MS" w:hAnsi="Trebuchet MS"/>
          <w:b/>
        </w:rPr>
        <w:t> :</w:t>
      </w:r>
    </w:p>
    <w:p w14:paraId="0BD61CF8" w14:textId="77777777" w:rsidR="00CD0161" w:rsidRDefault="00CD0161" w:rsidP="00D90174">
      <w:pPr>
        <w:spacing w:line="360" w:lineRule="auto"/>
        <w:jc w:val="both"/>
        <w:rPr>
          <w:rFonts w:ascii="Trebuchet MS" w:hAnsi="Trebuchet MS"/>
          <w:b/>
        </w:rPr>
      </w:pPr>
    </w:p>
    <w:p w14:paraId="30221F3A" w14:textId="77777777" w:rsidR="001E00A6" w:rsidRDefault="00D33C09" w:rsidP="00D90174">
      <w:pPr>
        <w:spacing w:line="360" w:lineRule="auto"/>
        <w:jc w:val="both"/>
        <w:rPr>
          <w:rFonts w:ascii="Trebuchet MS" w:hAnsi="Trebuchet MS"/>
          <w:b/>
          <w:sz w:val="28"/>
          <w:szCs w:val="20"/>
        </w:rPr>
      </w:pPr>
      <w:r>
        <w:rPr>
          <w:rFonts w:ascii="Trebuchet MS" w:hAnsi="Trebuchet MS"/>
          <w:b/>
          <w:sz w:val="28"/>
          <w:szCs w:val="20"/>
        </w:rPr>
        <w:t xml:space="preserve">Activités déjà démarrées </w:t>
      </w:r>
      <w:r w:rsidR="00C3793B" w:rsidRPr="00B44D0E">
        <w:rPr>
          <w:rFonts w:ascii="Trebuchet MS" w:hAnsi="Trebuchet MS"/>
          <w:b/>
          <w:sz w:val="28"/>
          <w:szCs w:val="20"/>
        </w:rPr>
        <w:t>:</w:t>
      </w:r>
      <w:r>
        <w:rPr>
          <w:rFonts w:ascii="Trebuchet MS" w:hAnsi="Trebuchet MS"/>
          <w:b/>
          <w:sz w:val="28"/>
          <w:szCs w:val="20"/>
        </w:rPr>
        <w:t xml:space="preserve"> </w:t>
      </w:r>
      <w:sdt>
        <w:sdtPr>
          <w:rPr>
            <w:rFonts w:ascii="Trebuchet MS" w:hAnsi="Trebuchet MS"/>
            <w:b/>
            <w:sz w:val="28"/>
            <w:szCs w:val="20"/>
          </w:rPr>
          <w:id w:val="17458365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sz w:val="28"/>
              <w:szCs w:val="20"/>
            </w:rPr>
            <w:t>☐</w:t>
          </w:r>
        </w:sdtContent>
      </w:sdt>
      <w:r>
        <w:rPr>
          <w:rFonts w:ascii="Trebuchet MS" w:hAnsi="Trebuchet MS"/>
          <w:b/>
          <w:sz w:val="28"/>
          <w:szCs w:val="20"/>
        </w:rPr>
        <w:t>Oui</w:t>
      </w:r>
      <w:r>
        <w:rPr>
          <w:rFonts w:ascii="Trebuchet MS" w:hAnsi="Trebuchet MS"/>
          <w:b/>
          <w:sz w:val="28"/>
          <w:szCs w:val="20"/>
        </w:rPr>
        <w:tab/>
        <w:t xml:space="preserve">     </w:t>
      </w:r>
      <w:sdt>
        <w:sdtPr>
          <w:rPr>
            <w:rFonts w:ascii="Trebuchet MS" w:hAnsi="Trebuchet MS"/>
            <w:b/>
            <w:sz w:val="28"/>
            <w:szCs w:val="20"/>
          </w:rPr>
          <w:id w:val="-15256341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sz w:val="28"/>
              <w:szCs w:val="20"/>
            </w:rPr>
            <w:t>☐</w:t>
          </w:r>
        </w:sdtContent>
      </w:sdt>
      <w:r>
        <w:rPr>
          <w:rFonts w:ascii="Trebuchet MS" w:hAnsi="Trebuchet MS"/>
          <w:b/>
          <w:sz w:val="28"/>
          <w:szCs w:val="20"/>
        </w:rPr>
        <w:t>Non</w:t>
      </w:r>
    </w:p>
    <w:p w14:paraId="2814B256" w14:textId="77777777" w:rsidR="00D33C09" w:rsidRDefault="00D33C09" w:rsidP="00D90174">
      <w:pPr>
        <w:spacing w:line="360" w:lineRule="auto"/>
        <w:jc w:val="both"/>
        <w:rPr>
          <w:rFonts w:ascii="Trebuchet MS" w:hAnsi="Trebuchet MS"/>
          <w:b/>
          <w:sz w:val="28"/>
          <w:szCs w:val="20"/>
        </w:rPr>
      </w:pPr>
    </w:p>
    <w:p w14:paraId="3D0A64E9" w14:textId="77777777" w:rsidR="00D33C09" w:rsidRDefault="00D33C09" w:rsidP="00D90174">
      <w:pPr>
        <w:spacing w:line="360" w:lineRule="auto"/>
        <w:jc w:val="both"/>
        <w:rPr>
          <w:rFonts w:ascii="Trebuchet MS" w:hAnsi="Trebuchet MS"/>
          <w:b/>
          <w:sz w:val="28"/>
          <w:szCs w:val="20"/>
        </w:rPr>
      </w:pPr>
      <w:r>
        <w:rPr>
          <w:rFonts w:ascii="Trebuchet MS" w:hAnsi="Trebuchet MS"/>
          <w:b/>
          <w:sz w:val="28"/>
          <w:szCs w:val="20"/>
        </w:rPr>
        <w:t>Nom du projet/structure :</w:t>
      </w:r>
      <w:commentRangeEnd w:id="1"/>
      <w:r w:rsidR="009F06B8">
        <w:rPr>
          <w:rStyle w:val="Marquedecommentaire"/>
        </w:rPr>
        <w:commentReference w:id="1"/>
      </w:r>
    </w:p>
    <w:p w14:paraId="52CE060D" w14:textId="77777777" w:rsidR="00D33C09" w:rsidRPr="00B44D0E" w:rsidRDefault="00D33C09" w:rsidP="00D90174">
      <w:pPr>
        <w:spacing w:line="360" w:lineRule="auto"/>
        <w:jc w:val="both"/>
        <w:rPr>
          <w:rFonts w:ascii="Trebuchet MS" w:hAnsi="Trebuchet MS"/>
          <w:b/>
          <w:sz w:val="28"/>
          <w:szCs w:val="20"/>
        </w:rPr>
      </w:pPr>
    </w:p>
    <w:p w14:paraId="44CAFE88" w14:textId="77777777" w:rsidR="000E5F4D" w:rsidRDefault="00CD0161" w:rsidP="000E5F4D">
      <w:pPr>
        <w:rPr>
          <w:rFonts w:ascii="Trebuchet MS" w:hAnsi="Trebuchet MS"/>
          <w:b/>
        </w:rPr>
      </w:pPr>
      <w:r>
        <w:rPr>
          <w:rFonts w:ascii="Trebuchet MS" w:hAnsi="Trebuchet MS"/>
          <w:b/>
        </w:rPr>
        <w:br w:type="page"/>
      </w:r>
    </w:p>
    <w:p w14:paraId="3A939121" w14:textId="77777777" w:rsidR="00143738" w:rsidRPr="005E35F1" w:rsidRDefault="00143738" w:rsidP="00143738">
      <w:pPr>
        <w:pStyle w:val="Paragraphedeliste"/>
        <w:numPr>
          <w:ilvl w:val="0"/>
          <w:numId w:val="29"/>
        </w:numPr>
        <w:spacing w:after="160" w:line="259" w:lineRule="auto"/>
        <w:rPr>
          <w:b/>
          <w:sz w:val="32"/>
        </w:rPr>
      </w:pPr>
      <w:r>
        <w:rPr>
          <w:b/>
          <w:sz w:val="32"/>
        </w:rPr>
        <w:lastRenderedPageBreak/>
        <w:t>Décrivez le contexte de l’agriculture et ou de l’agro-industrie de votre zone</w:t>
      </w:r>
      <w:r w:rsidRPr="005E35F1">
        <w:rPr>
          <w:b/>
          <w:sz w:val="32"/>
        </w:rPr>
        <w:t> :</w:t>
      </w:r>
    </w:p>
    <w:p w14:paraId="4A338424" w14:textId="77777777" w:rsidR="00143738" w:rsidRDefault="00143738" w:rsidP="00143738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35613B29" w14:textId="77777777" w:rsidR="0017758E" w:rsidRDefault="0017758E" w:rsidP="00143738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6E2764D1" w14:textId="77777777" w:rsidR="00143738" w:rsidRDefault="00143738" w:rsidP="00143738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7853865B" w14:textId="77777777" w:rsidR="00143738" w:rsidRDefault="00143738" w:rsidP="00143738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37564892" w14:textId="77777777" w:rsidR="00143738" w:rsidRDefault="00143738" w:rsidP="00143738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042AD818" w14:textId="77777777" w:rsidR="00143738" w:rsidRDefault="00143738" w:rsidP="00143738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7AB0B608" w14:textId="77777777" w:rsidR="00143738" w:rsidRDefault="00143738" w:rsidP="00143738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68443C47" w14:textId="77777777" w:rsidR="00143738" w:rsidRDefault="00143738" w:rsidP="00143738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1CC954E0" w14:textId="77777777" w:rsidR="00143738" w:rsidRDefault="00143738" w:rsidP="00143738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72C9CA1F" w14:textId="77777777" w:rsidR="00143738" w:rsidRDefault="00143738" w:rsidP="00143738">
      <w:pPr>
        <w:jc w:val="both"/>
      </w:pPr>
    </w:p>
    <w:p w14:paraId="425C02AB" w14:textId="77777777" w:rsidR="00143738" w:rsidRPr="005E35F1" w:rsidRDefault="00143738" w:rsidP="00143738">
      <w:pPr>
        <w:pStyle w:val="Paragraphedeliste"/>
        <w:numPr>
          <w:ilvl w:val="0"/>
          <w:numId w:val="29"/>
        </w:numPr>
        <w:spacing w:after="160" w:line="259" w:lineRule="auto"/>
        <w:rPr>
          <w:b/>
          <w:sz w:val="32"/>
        </w:rPr>
      </w:pPr>
      <w:r>
        <w:rPr>
          <w:b/>
          <w:sz w:val="32"/>
        </w:rPr>
        <w:t xml:space="preserve">Quels sont </w:t>
      </w:r>
      <w:r w:rsidR="008810FB">
        <w:rPr>
          <w:b/>
          <w:sz w:val="32"/>
        </w:rPr>
        <w:t>l</w:t>
      </w:r>
      <w:r>
        <w:rPr>
          <w:b/>
          <w:sz w:val="32"/>
        </w:rPr>
        <w:t xml:space="preserve">es </w:t>
      </w:r>
      <w:r w:rsidR="008810FB">
        <w:rPr>
          <w:b/>
          <w:sz w:val="32"/>
        </w:rPr>
        <w:t>problèmes</w:t>
      </w:r>
      <w:r>
        <w:rPr>
          <w:b/>
          <w:sz w:val="32"/>
        </w:rPr>
        <w:t xml:space="preserve"> </w:t>
      </w:r>
      <w:r w:rsidR="008810FB">
        <w:rPr>
          <w:b/>
          <w:sz w:val="32"/>
        </w:rPr>
        <w:t>auxquels fait face l’agriculture et ou l’agro-industrie dans votre zone ?</w:t>
      </w:r>
    </w:p>
    <w:p w14:paraId="5EDF3A41" w14:textId="77777777" w:rsidR="00143738" w:rsidRDefault="00143738" w:rsidP="00143738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34CAAB2D" w14:textId="77777777" w:rsidR="00143738" w:rsidRDefault="00143738" w:rsidP="00143738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5E15B5D6" w14:textId="77777777" w:rsidR="00143738" w:rsidRDefault="00143738" w:rsidP="00143738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01EDC071" w14:textId="77777777" w:rsidR="00143738" w:rsidRDefault="00143738" w:rsidP="00143738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18FC5F88" w14:textId="77777777" w:rsidR="00143738" w:rsidRDefault="00143738" w:rsidP="00143738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24E9ABE4" w14:textId="77777777" w:rsidR="00143738" w:rsidRDefault="00143738" w:rsidP="00143738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33741F3F" w14:textId="77777777" w:rsidR="00143738" w:rsidRDefault="00143738" w:rsidP="00143738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08DF906D" w14:textId="77777777" w:rsidR="0017758E" w:rsidRDefault="0017758E" w:rsidP="00143738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03B46597" w14:textId="77777777" w:rsidR="0017758E" w:rsidRDefault="0017758E" w:rsidP="00143738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3AAA09FA" w14:textId="77777777" w:rsidR="0017758E" w:rsidRDefault="0017758E" w:rsidP="00143738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284D9789" w14:textId="77777777" w:rsidR="00143738" w:rsidRDefault="00143738" w:rsidP="00143738">
      <w:pPr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43BB22D5" w14:textId="77777777" w:rsidR="00143738" w:rsidRDefault="00143738" w:rsidP="00143738">
      <w:pPr>
        <w:jc w:val="both"/>
      </w:pPr>
    </w:p>
    <w:p w14:paraId="7D342AD4" w14:textId="77777777" w:rsidR="007B0D30" w:rsidRPr="007B0D30" w:rsidRDefault="007B0D30" w:rsidP="000E5F4D">
      <w:pPr>
        <w:rPr>
          <w:rFonts w:ascii="Trebuchet MS" w:hAnsi="Trebuchet MS"/>
          <w:b/>
        </w:rPr>
      </w:pPr>
    </w:p>
    <w:p w14:paraId="555C04F8" w14:textId="77777777" w:rsidR="00B379B2" w:rsidRPr="005E35F1" w:rsidRDefault="00B379B2" w:rsidP="00B379B2">
      <w:pPr>
        <w:pStyle w:val="Paragraphedeliste"/>
        <w:numPr>
          <w:ilvl w:val="0"/>
          <w:numId w:val="29"/>
        </w:numPr>
        <w:spacing w:after="160" w:line="259" w:lineRule="auto"/>
        <w:rPr>
          <w:b/>
          <w:sz w:val="32"/>
        </w:rPr>
      </w:pPr>
      <w:r>
        <w:rPr>
          <w:b/>
          <w:sz w:val="32"/>
        </w:rPr>
        <w:t>Description</w:t>
      </w:r>
      <w:r w:rsidRPr="005E35F1">
        <w:rPr>
          <w:b/>
          <w:sz w:val="32"/>
        </w:rPr>
        <w:t xml:space="preserve"> de votre activité</w:t>
      </w:r>
      <w:r w:rsidR="008810FB">
        <w:rPr>
          <w:b/>
          <w:sz w:val="32"/>
        </w:rPr>
        <w:t xml:space="preserve"> ainsi que la</w:t>
      </w:r>
      <w:r>
        <w:rPr>
          <w:b/>
          <w:sz w:val="32"/>
        </w:rPr>
        <w:t xml:space="preserve"> solution proposée</w:t>
      </w:r>
      <w:r w:rsidRPr="005E35F1">
        <w:rPr>
          <w:b/>
          <w:sz w:val="32"/>
        </w:rPr>
        <w:t> :</w:t>
      </w:r>
    </w:p>
    <w:p w14:paraId="463784F8" w14:textId="77777777" w:rsidR="0017758E" w:rsidRDefault="0017758E" w:rsidP="0017758E">
      <w:pPr>
        <w:pStyle w:val="Paragraphedeliste"/>
        <w:pBdr>
          <w:top w:val="single" w:sz="4" w:space="0" w:color="auto"/>
          <w:left w:val="single" w:sz="4" w:space="31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5AF506FE" w14:textId="77777777" w:rsidR="0017758E" w:rsidRDefault="0017758E" w:rsidP="0017758E">
      <w:pPr>
        <w:pStyle w:val="Paragraphedeliste"/>
        <w:pBdr>
          <w:top w:val="single" w:sz="4" w:space="0" w:color="auto"/>
          <w:left w:val="single" w:sz="4" w:space="31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051A2381" w14:textId="77777777" w:rsidR="0017758E" w:rsidRDefault="0017758E" w:rsidP="0017758E">
      <w:pPr>
        <w:pStyle w:val="Paragraphedeliste"/>
        <w:pBdr>
          <w:top w:val="single" w:sz="4" w:space="0" w:color="auto"/>
          <w:left w:val="single" w:sz="4" w:space="31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56D0CE8C" w14:textId="77777777" w:rsidR="0017758E" w:rsidRDefault="0017758E" w:rsidP="0017758E">
      <w:pPr>
        <w:pStyle w:val="Paragraphedeliste"/>
        <w:pBdr>
          <w:top w:val="single" w:sz="4" w:space="0" w:color="auto"/>
          <w:left w:val="single" w:sz="4" w:space="31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2390C407" w14:textId="77777777" w:rsidR="0017758E" w:rsidRDefault="0017758E" w:rsidP="0017758E">
      <w:pPr>
        <w:pStyle w:val="Paragraphedeliste"/>
        <w:pBdr>
          <w:top w:val="single" w:sz="4" w:space="0" w:color="auto"/>
          <w:left w:val="single" w:sz="4" w:space="31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03BCFAFE" w14:textId="77777777" w:rsidR="0017758E" w:rsidRDefault="0017758E" w:rsidP="0017758E">
      <w:pPr>
        <w:pStyle w:val="Paragraphedeliste"/>
        <w:pBdr>
          <w:top w:val="single" w:sz="4" w:space="0" w:color="auto"/>
          <w:left w:val="single" w:sz="4" w:space="31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03F58977" w14:textId="77777777" w:rsidR="0017758E" w:rsidRDefault="0017758E" w:rsidP="0017758E">
      <w:pPr>
        <w:pStyle w:val="Paragraphedeliste"/>
        <w:pBdr>
          <w:top w:val="single" w:sz="4" w:space="0" w:color="auto"/>
          <w:left w:val="single" w:sz="4" w:space="31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7DA74DA1" w14:textId="77777777" w:rsidR="0017758E" w:rsidRDefault="0017758E" w:rsidP="0017758E">
      <w:pPr>
        <w:pStyle w:val="Paragraphedeliste"/>
        <w:pBdr>
          <w:top w:val="single" w:sz="4" w:space="0" w:color="auto"/>
          <w:left w:val="single" w:sz="4" w:space="31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165A0A8F" w14:textId="77777777" w:rsidR="0017758E" w:rsidRDefault="0017758E" w:rsidP="0017758E">
      <w:pPr>
        <w:pStyle w:val="Paragraphedeliste"/>
        <w:pBdr>
          <w:top w:val="single" w:sz="4" w:space="0" w:color="auto"/>
          <w:left w:val="single" w:sz="4" w:space="31" w:color="auto"/>
          <w:bottom w:val="single" w:sz="4" w:space="26" w:color="auto"/>
          <w:right w:val="single" w:sz="4" w:space="4" w:color="auto"/>
        </w:pBdr>
        <w:tabs>
          <w:tab w:val="left" w:pos="1095"/>
        </w:tabs>
        <w:jc w:val="both"/>
      </w:pPr>
    </w:p>
    <w:p w14:paraId="1753C72D" w14:textId="77777777" w:rsidR="0017758E" w:rsidRDefault="0017758E" w:rsidP="0017758E">
      <w:pPr>
        <w:pStyle w:val="Paragraphedeliste"/>
        <w:jc w:val="both"/>
      </w:pPr>
    </w:p>
    <w:p w14:paraId="040CB7CF" w14:textId="77777777" w:rsidR="008D03F2" w:rsidRDefault="008D03F2" w:rsidP="008D03F2">
      <w:pPr>
        <w:jc w:val="both"/>
      </w:pPr>
    </w:p>
    <w:p w14:paraId="76F424FC" w14:textId="77777777" w:rsidR="008810FB" w:rsidRPr="001E1D59" w:rsidRDefault="008810FB" w:rsidP="008810FB">
      <w:pPr>
        <w:pStyle w:val="Paragraphedeliste"/>
        <w:numPr>
          <w:ilvl w:val="0"/>
          <w:numId w:val="29"/>
        </w:numPr>
        <w:spacing w:after="160" w:line="259" w:lineRule="auto"/>
        <w:jc w:val="both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t xml:space="preserve">Quelles sont les ressources nécessaires </w:t>
      </w:r>
      <w:r>
        <w:rPr>
          <w:b/>
          <w:sz w:val="32"/>
          <w:szCs w:val="24"/>
        </w:rPr>
        <w:t xml:space="preserve">(matières premières, intrants, équipements, ressources humaines, etc.) </w:t>
      </w:r>
      <w:r w:rsidRPr="001E1D59">
        <w:rPr>
          <w:b/>
          <w:sz w:val="32"/>
          <w:szCs w:val="24"/>
        </w:rPr>
        <w:t>à la réalisation de votre projet ?</w:t>
      </w:r>
    </w:p>
    <w:p w14:paraId="0F3BDEDF" w14:textId="77777777" w:rsidR="008810FB" w:rsidRDefault="008810FB" w:rsidP="008810FB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06E1C64A" w14:textId="77777777" w:rsidR="008810FB" w:rsidRDefault="008810FB" w:rsidP="008810FB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1E80BDFB" w14:textId="77777777" w:rsidR="008810FB" w:rsidRDefault="008810FB" w:rsidP="008810FB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4C050965" w14:textId="77777777" w:rsidR="008810FB" w:rsidRDefault="008810FB" w:rsidP="008810FB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78463EE8" w14:textId="77777777" w:rsidR="008810FB" w:rsidRDefault="008810FB" w:rsidP="008810FB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39E8349B" w14:textId="77777777" w:rsidR="008810FB" w:rsidRDefault="008810FB" w:rsidP="008810FB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1C36EE8F" w14:textId="77777777" w:rsidR="008810FB" w:rsidRDefault="008810FB" w:rsidP="008810FB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026AAC09" w14:textId="77777777" w:rsidR="008810FB" w:rsidRDefault="008810FB" w:rsidP="008810FB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51567EB4" w14:textId="77777777" w:rsidR="008810FB" w:rsidRDefault="008810FB" w:rsidP="008810FB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7E47AA63" w14:textId="77777777" w:rsidR="008810FB" w:rsidRDefault="008810FB" w:rsidP="008810FB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1E60977F" w14:textId="77777777" w:rsidR="008810FB" w:rsidRDefault="008810FB" w:rsidP="008810FB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7AA09C9A" w14:textId="77777777" w:rsidR="008810FB" w:rsidRDefault="008810FB" w:rsidP="008810FB">
      <w:pPr>
        <w:pStyle w:val="Paragraphedeliste"/>
        <w:spacing w:line="360" w:lineRule="auto"/>
        <w:jc w:val="both"/>
        <w:rPr>
          <w:rFonts w:ascii="Trebuchet MS" w:hAnsi="Trebuchet MS"/>
          <w:b/>
          <w:sz w:val="32"/>
        </w:rPr>
      </w:pPr>
    </w:p>
    <w:p w14:paraId="7EA4CC5C" w14:textId="77777777" w:rsidR="008810FB" w:rsidRDefault="008810FB" w:rsidP="008810FB">
      <w:pPr>
        <w:pStyle w:val="Paragraphedeliste"/>
        <w:numPr>
          <w:ilvl w:val="0"/>
          <w:numId w:val="29"/>
        </w:numPr>
        <w:spacing w:line="360" w:lineRule="auto"/>
        <w:jc w:val="both"/>
        <w:rPr>
          <w:rFonts w:ascii="Trebuchet MS" w:hAnsi="Trebuchet MS"/>
          <w:b/>
          <w:sz w:val="32"/>
        </w:rPr>
      </w:pPr>
      <w:commentRangeStart w:id="2"/>
      <w:r>
        <w:rPr>
          <w:rFonts w:ascii="Trebuchet MS" w:hAnsi="Trebuchet MS"/>
          <w:b/>
          <w:sz w:val="32"/>
        </w:rPr>
        <w:t>Quelle est/sera votre capacité de production ?</w:t>
      </w:r>
      <w:commentRangeEnd w:id="2"/>
      <w:r w:rsidR="009F06B8">
        <w:rPr>
          <w:rStyle w:val="Marquedecommentaire"/>
          <w:rFonts w:ascii="Arial" w:eastAsia="Times New Roman" w:hAnsi="Arial" w:cs="Arial"/>
          <w:lang w:eastAsia="fr-FR"/>
        </w:rPr>
        <w:commentReference w:id="2"/>
      </w:r>
    </w:p>
    <w:tbl>
      <w:tblPr>
        <w:tblStyle w:val="Grilledutableau"/>
        <w:tblW w:w="10065" w:type="dxa"/>
        <w:tblInd w:w="-147" w:type="dxa"/>
        <w:tblLook w:val="04A0" w:firstRow="1" w:lastRow="0" w:firstColumn="1" w:lastColumn="0" w:noHBand="0" w:noVBand="1"/>
      </w:tblPr>
      <w:tblGrid>
        <w:gridCol w:w="10065"/>
      </w:tblGrid>
      <w:tr w:rsidR="008810FB" w14:paraId="232CA32A" w14:textId="77777777" w:rsidTr="008225A9">
        <w:tc>
          <w:tcPr>
            <w:tcW w:w="10065" w:type="dxa"/>
          </w:tcPr>
          <w:p w14:paraId="1340CE8D" w14:textId="77777777" w:rsidR="008810FB" w:rsidRDefault="008810FB" w:rsidP="008225A9">
            <w:pPr>
              <w:pStyle w:val="Paragraphedeliste"/>
              <w:spacing w:line="360" w:lineRule="auto"/>
              <w:ind w:left="0"/>
              <w:jc w:val="both"/>
              <w:rPr>
                <w:rFonts w:ascii="Trebuchet MS" w:hAnsi="Trebuchet MS"/>
                <w:b/>
                <w:sz w:val="32"/>
              </w:rPr>
            </w:pPr>
          </w:p>
          <w:p w14:paraId="3840A4B4" w14:textId="77777777" w:rsidR="008810FB" w:rsidRDefault="008810FB" w:rsidP="008225A9">
            <w:pPr>
              <w:pStyle w:val="Paragraphedeliste"/>
              <w:spacing w:line="360" w:lineRule="auto"/>
              <w:ind w:left="0"/>
              <w:jc w:val="both"/>
              <w:rPr>
                <w:rFonts w:ascii="Trebuchet MS" w:hAnsi="Trebuchet MS"/>
                <w:b/>
                <w:sz w:val="32"/>
              </w:rPr>
            </w:pPr>
          </w:p>
          <w:p w14:paraId="22FB710C" w14:textId="77777777" w:rsidR="008810FB" w:rsidRDefault="008810FB" w:rsidP="008225A9">
            <w:pPr>
              <w:pStyle w:val="Paragraphedeliste"/>
              <w:spacing w:line="360" w:lineRule="auto"/>
              <w:ind w:left="0"/>
              <w:jc w:val="both"/>
              <w:rPr>
                <w:rFonts w:ascii="Trebuchet MS" w:hAnsi="Trebuchet MS"/>
                <w:b/>
                <w:sz w:val="32"/>
              </w:rPr>
            </w:pPr>
          </w:p>
        </w:tc>
      </w:tr>
    </w:tbl>
    <w:p w14:paraId="027C58E1" w14:textId="77777777" w:rsidR="008810FB" w:rsidRDefault="008810FB" w:rsidP="008810FB">
      <w:pPr>
        <w:jc w:val="both"/>
      </w:pPr>
    </w:p>
    <w:p w14:paraId="776A6250" w14:textId="77777777" w:rsidR="008810FB" w:rsidRDefault="008810FB" w:rsidP="008810FB">
      <w:pPr>
        <w:jc w:val="both"/>
      </w:pPr>
    </w:p>
    <w:p w14:paraId="474A8835" w14:textId="77777777" w:rsidR="00B50A67" w:rsidRPr="00D24DED" w:rsidRDefault="00B50A67" w:rsidP="00D90174">
      <w:pPr>
        <w:spacing w:line="360" w:lineRule="auto"/>
        <w:jc w:val="both"/>
        <w:rPr>
          <w:rFonts w:ascii="Trebuchet MS" w:hAnsi="Trebuchet MS"/>
          <w:b/>
        </w:rPr>
      </w:pPr>
    </w:p>
    <w:p w14:paraId="11582E73" w14:textId="77777777" w:rsidR="009B66C0" w:rsidRPr="00D24DED" w:rsidRDefault="009B66C0" w:rsidP="00D90174">
      <w:pPr>
        <w:spacing w:line="360" w:lineRule="auto"/>
        <w:jc w:val="both"/>
        <w:rPr>
          <w:rFonts w:ascii="Trebuchet MS" w:hAnsi="Trebuchet MS"/>
          <w:b/>
        </w:rPr>
      </w:pPr>
    </w:p>
    <w:p w14:paraId="7EFAB968" w14:textId="77777777" w:rsidR="008D03F2" w:rsidRPr="001E1D59" w:rsidRDefault="003E6130" w:rsidP="005E35F1">
      <w:pPr>
        <w:pStyle w:val="Paragraphedeliste"/>
        <w:numPr>
          <w:ilvl w:val="0"/>
          <w:numId w:val="29"/>
        </w:numPr>
        <w:spacing w:after="160" w:line="259" w:lineRule="auto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t>Que</w:t>
      </w:r>
      <w:r w:rsidRPr="00C64ACC">
        <w:rPr>
          <w:b/>
          <w:sz w:val="32"/>
          <w:szCs w:val="24"/>
        </w:rPr>
        <w:t>l</w:t>
      </w:r>
      <w:r w:rsidR="00043608" w:rsidRPr="00C64ACC">
        <w:rPr>
          <w:b/>
          <w:sz w:val="32"/>
          <w:szCs w:val="24"/>
        </w:rPr>
        <w:t>le</w:t>
      </w:r>
      <w:r w:rsidRPr="001E1D59">
        <w:rPr>
          <w:b/>
          <w:sz w:val="32"/>
          <w:szCs w:val="24"/>
        </w:rPr>
        <w:t xml:space="preserve"> est votre </w:t>
      </w:r>
      <w:r w:rsidR="009D5D7F">
        <w:rPr>
          <w:b/>
          <w:sz w:val="32"/>
          <w:szCs w:val="24"/>
        </w:rPr>
        <w:t>clientèle</w:t>
      </w:r>
      <w:r w:rsidR="009A4622">
        <w:rPr>
          <w:b/>
          <w:sz w:val="32"/>
          <w:szCs w:val="24"/>
        </w:rPr>
        <w:t xml:space="preserve"> </w:t>
      </w:r>
      <w:r w:rsidRPr="001E1D59">
        <w:rPr>
          <w:b/>
          <w:sz w:val="32"/>
          <w:szCs w:val="24"/>
        </w:rPr>
        <w:t>cible</w:t>
      </w:r>
      <w:r w:rsidR="009B66C0" w:rsidRPr="001E1D59">
        <w:rPr>
          <w:b/>
          <w:sz w:val="32"/>
          <w:szCs w:val="24"/>
        </w:rPr>
        <w:t> ?</w:t>
      </w:r>
    </w:p>
    <w:p w14:paraId="73A7BD7E" w14:textId="77777777"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051D8E94" w14:textId="77777777"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59F3645C" w14:textId="77777777"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695DF7C8" w14:textId="77777777"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54F7B61B" w14:textId="77777777"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3E120CB7" w14:textId="77777777"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557E9954" w14:textId="77777777"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74CD04FA" w14:textId="77777777" w:rsidR="0017758E" w:rsidRPr="00F333AB" w:rsidRDefault="0017758E" w:rsidP="00F333AB">
      <w:pPr>
        <w:spacing w:after="160" w:line="259" w:lineRule="auto"/>
        <w:jc w:val="both"/>
        <w:rPr>
          <w:b/>
          <w:sz w:val="32"/>
        </w:rPr>
      </w:pPr>
    </w:p>
    <w:p w14:paraId="7844E660" w14:textId="77777777" w:rsidR="008D03F2" w:rsidRPr="00C64ACC" w:rsidRDefault="003E6130" w:rsidP="005E35F1">
      <w:pPr>
        <w:pStyle w:val="Paragraphedeliste"/>
        <w:numPr>
          <w:ilvl w:val="0"/>
          <w:numId w:val="29"/>
        </w:numPr>
        <w:spacing w:after="160" w:line="259" w:lineRule="auto"/>
        <w:jc w:val="both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lastRenderedPageBreak/>
        <w:t>Quel est votre modèle économique</w:t>
      </w:r>
      <w:r w:rsidR="009B66C0" w:rsidRPr="001E1D59">
        <w:rPr>
          <w:b/>
          <w:sz w:val="32"/>
          <w:szCs w:val="24"/>
        </w:rPr>
        <w:t xml:space="preserve"> ? </w:t>
      </w:r>
      <w:r w:rsidR="00BF4AC4" w:rsidRPr="001E1D59">
        <w:rPr>
          <w:b/>
          <w:sz w:val="32"/>
          <w:szCs w:val="24"/>
        </w:rPr>
        <w:t>(</w:t>
      </w:r>
      <w:r w:rsidR="00BF4AC4">
        <w:rPr>
          <w:b/>
          <w:sz w:val="32"/>
          <w:szCs w:val="24"/>
        </w:rPr>
        <w:t>Comment</w:t>
      </w:r>
      <w:r w:rsidRPr="001E1D59">
        <w:rPr>
          <w:b/>
          <w:sz w:val="32"/>
          <w:szCs w:val="24"/>
        </w:rPr>
        <w:t xml:space="preserve"> comptez-vous gagner de l’argent</w:t>
      </w:r>
      <w:r w:rsidR="00BE351E">
        <w:rPr>
          <w:b/>
          <w:sz w:val="32"/>
          <w:szCs w:val="24"/>
        </w:rPr>
        <w:t> ?</w:t>
      </w:r>
      <w:r w:rsidR="00622E08">
        <w:rPr>
          <w:b/>
          <w:sz w:val="32"/>
          <w:szCs w:val="24"/>
        </w:rPr>
        <w:t xml:space="preserve"> énumérer quelques projections de vente/prestation </w:t>
      </w:r>
      <w:r w:rsidR="00BF4AC4" w:rsidRPr="00C64ACC">
        <w:rPr>
          <w:b/>
          <w:sz w:val="32"/>
          <w:szCs w:val="24"/>
        </w:rPr>
        <w:t>mensuel</w:t>
      </w:r>
      <w:r w:rsidR="00043608" w:rsidRPr="00C64ACC">
        <w:rPr>
          <w:b/>
          <w:sz w:val="32"/>
          <w:szCs w:val="24"/>
        </w:rPr>
        <w:t>le</w:t>
      </w:r>
      <w:r w:rsidR="00BF4AC4" w:rsidRPr="00C64ACC">
        <w:rPr>
          <w:b/>
          <w:sz w:val="32"/>
          <w:szCs w:val="24"/>
        </w:rPr>
        <w:t>)</w:t>
      </w:r>
    </w:p>
    <w:p w14:paraId="0646DEF3" w14:textId="77777777"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67E3BD4F" w14:textId="77777777"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26E25FE9" w14:textId="77777777"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558629D0" w14:textId="77777777"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16FEE4EF" w14:textId="77777777"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4BA16C88" w14:textId="77777777"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0ACD70BB" w14:textId="77777777"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066A68D0" w14:textId="77777777" w:rsidR="009B66C0" w:rsidRDefault="009B66C0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3B43B3DA" w14:textId="77777777"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2F578631" w14:textId="77777777"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4BC3D107" w14:textId="77777777"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3236E178" w14:textId="77777777" w:rsidR="008D03F2" w:rsidRDefault="008D03F2" w:rsidP="008D03F2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7E748FF5" w14:textId="77777777" w:rsidR="005C2E98" w:rsidRDefault="005C2E98" w:rsidP="008D03F2">
      <w:pPr>
        <w:jc w:val="both"/>
      </w:pPr>
    </w:p>
    <w:p w14:paraId="58C3A243" w14:textId="77777777" w:rsidR="005C2E98" w:rsidRDefault="005C2E98" w:rsidP="008D03F2">
      <w:pPr>
        <w:jc w:val="both"/>
      </w:pPr>
    </w:p>
    <w:p w14:paraId="6434D2B5" w14:textId="77777777" w:rsidR="005C2E98" w:rsidRDefault="005C2E98" w:rsidP="008D03F2">
      <w:pPr>
        <w:jc w:val="both"/>
      </w:pPr>
    </w:p>
    <w:p w14:paraId="598458F2" w14:textId="77777777" w:rsidR="008D03F2" w:rsidRPr="001E1D59" w:rsidRDefault="009B66C0" w:rsidP="005E35F1">
      <w:pPr>
        <w:pStyle w:val="Paragraphedeliste"/>
        <w:numPr>
          <w:ilvl w:val="0"/>
          <w:numId w:val="29"/>
        </w:numPr>
        <w:spacing w:line="360" w:lineRule="auto"/>
        <w:jc w:val="both"/>
        <w:rPr>
          <w:rFonts w:ascii="Trebuchet MS" w:hAnsi="Trebuchet MS"/>
          <w:b/>
          <w:sz w:val="32"/>
        </w:rPr>
      </w:pPr>
      <w:commentRangeStart w:id="3"/>
      <w:r w:rsidRPr="001E1D59">
        <w:rPr>
          <w:rFonts w:ascii="Trebuchet MS" w:hAnsi="Trebuchet MS"/>
          <w:b/>
          <w:sz w:val="32"/>
        </w:rPr>
        <w:t>Quel est le degré d’innovation de votre projet</w:t>
      </w:r>
      <w:r w:rsidR="00CA6401">
        <w:rPr>
          <w:rFonts w:ascii="Trebuchet MS" w:hAnsi="Trebuchet MS"/>
          <w:b/>
          <w:sz w:val="32"/>
        </w:rPr>
        <w:t xml:space="preserve"> (intrants, technologie, écoulement de la production, etc.) ?</w:t>
      </w:r>
      <w:commentRangeEnd w:id="3"/>
      <w:r w:rsidR="0063679B">
        <w:rPr>
          <w:rStyle w:val="Marquedecommentaire"/>
          <w:rFonts w:ascii="Arial" w:eastAsia="Times New Roman" w:hAnsi="Arial" w:cs="Arial"/>
          <w:lang w:eastAsia="fr-FR"/>
        </w:rPr>
        <w:commentReference w:id="3"/>
      </w:r>
    </w:p>
    <w:p w14:paraId="45552B08" w14:textId="77777777" w:rsidR="00946CE4" w:rsidRDefault="00946CE4" w:rsidP="00946CE4">
      <w:pPr>
        <w:pStyle w:val="Paragraphedeliste"/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ind w:left="142" w:hanging="142"/>
        <w:jc w:val="both"/>
      </w:pPr>
    </w:p>
    <w:p w14:paraId="6F60BA0E" w14:textId="77777777" w:rsidR="00946CE4" w:rsidRDefault="00946CE4" w:rsidP="00946CE4">
      <w:pPr>
        <w:pStyle w:val="Paragraphedeliste"/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ind w:left="142" w:hanging="142"/>
        <w:jc w:val="both"/>
      </w:pPr>
    </w:p>
    <w:p w14:paraId="6CCE975B" w14:textId="77777777" w:rsidR="00946CE4" w:rsidRDefault="00946CE4" w:rsidP="00946CE4">
      <w:pPr>
        <w:pStyle w:val="Paragraphedeliste"/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ind w:left="142" w:hanging="142"/>
        <w:jc w:val="both"/>
      </w:pPr>
    </w:p>
    <w:p w14:paraId="4C916A08" w14:textId="77777777" w:rsidR="00946CE4" w:rsidRDefault="00946CE4" w:rsidP="00946CE4">
      <w:pPr>
        <w:pStyle w:val="Paragraphedeliste"/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ind w:left="142" w:hanging="142"/>
        <w:jc w:val="both"/>
      </w:pPr>
    </w:p>
    <w:p w14:paraId="019D8502" w14:textId="77777777" w:rsidR="00946CE4" w:rsidRDefault="00946CE4" w:rsidP="00946CE4">
      <w:pPr>
        <w:pStyle w:val="Paragraphedeliste"/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ind w:left="142" w:hanging="142"/>
        <w:jc w:val="both"/>
      </w:pPr>
    </w:p>
    <w:p w14:paraId="130457E0" w14:textId="77777777" w:rsidR="00946CE4" w:rsidRDefault="00946CE4" w:rsidP="00946CE4">
      <w:pPr>
        <w:pStyle w:val="Paragraphedeliste"/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ind w:left="142" w:hanging="142"/>
        <w:jc w:val="both"/>
      </w:pPr>
    </w:p>
    <w:p w14:paraId="28ABDE0E" w14:textId="77777777" w:rsidR="00946CE4" w:rsidRDefault="00946CE4" w:rsidP="00946CE4">
      <w:pPr>
        <w:pStyle w:val="Paragraphedeliste"/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ind w:left="142" w:hanging="142"/>
        <w:jc w:val="both"/>
      </w:pPr>
    </w:p>
    <w:p w14:paraId="64728E78" w14:textId="77777777" w:rsidR="00946CE4" w:rsidRDefault="00946CE4" w:rsidP="00946CE4">
      <w:pPr>
        <w:pStyle w:val="Paragraphedeliste"/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ind w:left="142" w:hanging="142"/>
        <w:jc w:val="both"/>
      </w:pPr>
    </w:p>
    <w:p w14:paraId="19D08FD0" w14:textId="77777777" w:rsidR="00946CE4" w:rsidRDefault="00946CE4" w:rsidP="00946CE4">
      <w:pPr>
        <w:pStyle w:val="Paragraphedeliste"/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ind w:left="142" w:hanging="142"/>
        <w:jc w:val="both"/>
      </w:pPr>
    </w:p>
    <w:p w14:paraId="7129E43E" w14:textId="77777777" w:rsidR="00946CE4" w:rsidRDefault="00946CE4" w:rsidP="00946CE4">
      <w:pPr>
        <w:pStyle w:val="Paragraphedeliste"/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ind w:left="142" w:hanging="142"/>
        <w:jc w:val="both"/>
      </w:pPr>
    </w:p>
    <w:p w14:paraId="6F261BE0" w14:textId="77777777" w:rsidR="00946CE4" w:rsidRDefault="00946CE4" w:rsidP="00946CE4">
      <w:pPr>
        <w:pStyle w:val="Paragraphedeliste"/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ind w:left="142" w:hanging="142"/>
        <w:jc w:val="both"/>
      </w:pPr>
    </w:p>
    <w:p w14:paraId="24085C3C" w14:textId="77777777" w:rsidR="00946CE4" w:rsidRDefault="00946CE4" w:rsidP="00946CE4">
      <w:pPr>
        <w:pStyle w:val="Paragraphedeliste"/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ind w:left="142" w:hanging="142"/>
        <w:jc w:val="both"/>
      </w:pPr>
    </w:p>
    <w:p w14:paraId="6FC72703" w14:textId="77777777" w:rsidR="00946CE4" w:rsidRDefault="00946CE4" w:rsidP="00946CE4">
      <w:pPr>
        <w:pStyle w:val="Paragraphedeliste"/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ind w:left="142" w:hanging="142"/>
        <w:jc w:val="both"/>
      </w:pPr>
    </w:p>
    <w:p w14:paraId="4630874A" w14:textId="77777777" w:rsidR="0017758E" w:rsidRDefault="0017758E" w:rsidP="008D03F2">
      <w:pPr>
        <w:jc w:val="both"/>
      </w:pPr>
    </w:p>
    <w:p w14:paraId="4EC2FC9F" w14:textId="77777777" w:rsidR="0017758E" w:rsidRDefault="0017758E" w:rsidP="008D03F2">
      <w:pPr>
        <w:jc w:val="both"/>
      </w:pPr>
    </w:p>
    <w:p w14:paraId="29623854" w14:textId="77777777" w:rsidR="0017758E" w:rsidRDefault="0017758E" w:rsidP="008D03F2">
      <w:pPr>
        <w:jc w:val="both"/>
      </w:pPr>
    </w:p>
    <w:p w14:paraId="3817BCD1" w14:textId="77777777" w:rsidR="009B66C0" w:rsidRPr="001E1D59" w:rsidRDefault="009B66C0" w:rsidP="005E35F1">
      <w:pPr>
        <w:pStyle w:val="Paragraphedeliste"/>
        <w:numPr>
          <w:ilvl w:val="0"/>
          <w:numId w:val="29"/>
        </w:numPr>
        <w:jc w:val="both"/>
        <w:rPr>
          <w:b/>
          <w:sz w:val="32"/>
          <w:szCs w:val="24"/>
        </w:rPr>
      </w:pPr>
      <w:r w:rsidRPr="001E1D59">
        <w:rPr>
          <w:b/>
          <w:sz w:val="32"/>
          <w:szCs w:val="24"/>
        </w:rPr>
        <w:lastRenderedPageBreak/>
        <w:t>Quels sont les freins</w:t>
      </w:r>
      <w:r w:rsidR="00950CB7">
        <w:rPr>
          <w:b/>
          <w:sz w:val="32"/>
          <w:szCs w:val="24"/>
        </w:rPr>
        <w:t xml:space="preserve"> (ou problèmes rencontrés)</w:t>
      </w:r>
      <w:r w:rsidR="00950CB7" w:rsidRPr="001E1D59">
        <w:rPr>
          <w:b/>
          <w:sz w:val="32"/>
          <w:szCs w:val="24"/>
        </w:rPr>
        <w:t xml:space="preserve"> pour</w:t>
      </w:r>
      <w:r w:rsidR="00950CB7">
        <w:rPr>
          <w:b/>
          <w:sz w:val="32"/>
          <w:szCs w:val="24"/>
        </w:rPr>
        <w:t xml:space="preserve"> </w:t>
      </w:r>
      <w:r w:rsidRPr="001E1D59">
        <w:rPr>
          <w:b/>
          <w:sz w:val="32"/>
          <w:szCs w:val="24"/>
        </w:rPr>
        <w:t xml:space="preserve">la réalisation de votre </w:t>
      </w:r>
      <w:proofErr w:type="gramStart"/>
      <w:r w:rsidRPr="001E1D59">
        <w:rPr>
          <w:b/>
          <w:sz w:val="32"/>
          <w:szCs w:val="24"/>
        </w:rPr>
        <w:t>projet?</w:t>
      </w:r>
      <w:proofErr w:type="gramEnd"/>
    </w:p>
    <w:p w14:paraId="01B370A7" w14:textId="77777777" w:rsidR="00946CE4" w:rsidRDefault="00946CE4" w:rsidP="00946CE4">
      <w:pPr>
        <w:pStyle w:val="Paragraphedeliste"/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ind w:left="0" w:firstLine="720"/>
        <w:jc w:val="both"/>
      </w:pPr>
    </w:p>
    <w:p w14:paraId="5BF55829" w14:textId="77777777" w:rsidR="009644A3" w:rsidRPr="00D24DED" w:rsidRDefault="009644A3" w:rsidP="0017758E">
      <w:pPr>
        <w:tabs>
          <w:tab w:val="left" w:pos="1500"/>
        </w:tabs>
        <w:jc w:val="both"/>
        <w:rPr>
          <w:rFonts w:ascii="Trebuchet MS" w:eastAsiaTheme="majorEastAsia" w:hAnsi="Trebuchet MS" w:cstheme="majorBidi"/>
          <w:b/>
          <w:bCs/>
          <w:color w:val="4F81BD" w:themeColor="accent1"/>
          <w:sz w:val="26"/>
          <w:szCs w:val="26"/>
        </w:rPr>
      </w:pPr>
    </w:p>
    <w:p w14:paraId="6E43FE27" w14:textId="77777777" w:rsidR="00BE351E" w:rsidRDefault="00BE351E" w:rsidP="00BE351E">
      <w:pPr>
        <w:jc w:val="both"/>
      </w:pPr>
    </w:p>
    <w:p w14:paraId="417A062B" w14:textId="77777777" w:rsidR="00BE351E" w:rsidRPr="005C2E98" w:rsidRDefault="00BE351E" w:rsidP="005E35F1">
      <w:pPr>
        <w:pStyle w:val="Paragraphedeliste"/>
        <w:numPr>
          <w:ilvl w:val="0"/>
          <w:numId w:val="29"/>
        </w:numPr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t>Quelles sont vos attentes vis-à-vis</w:t>
      </w:r>
      <w:r w:rsidR="009A4622">
        <w:rPr>
          <w:b/>
          <w:sz w:val="32"/>
          <w:szCs w:val="24"/>
        </w:rPr>
        <w:t xml:space="preserve"> </w:t>
      </w:r>
      <w:r>
        <w:rPr>
          <w:b/>
          <w:sz w:val="32"/>
          <w:szCs w:val="24"/>
        </w:rPr>
        <w:t>du CIPMEN</w:t>
      </w:r>
      <w:r w:rsidRPr="005C2E98">
        <w:rPr>
          <w:b/>
          <w:sz w:val="32"/>
          <w:szCs w:val="24"/>
        </w:rPr>
        <w:t> ?</w:t>
      </w:r>
    </w:p>
    <w:p w14:paraId="014B7DF6" w14:textId="77777777" w:rsidR="00BE351E" w:rsidRDefault="00BE351E" w:rsidP="00BE351E">
      <w:pPr>
        <w:jc w:val="both"/>
      </w:pPr>
    </w:p>
    <w:p w14:paraId="482BEDC8" w14:textId="77777777" w:rsidR="00BE351E" w:rsidRDefault="00BE351E" w:rsidP="00BE351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584DD9F6" w14:textId="77777777" w:rsidR="009D78AF" w:rsidRDefault="009D78AF" w:rsidP="00BE351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3DAFA289" w14:textId="77777777" w:rsidR="009D78AF" w:rsidRDefault="009D78AF" w:rsidP="00BE351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15FB3864" w14:textId="77777777" w:rsidR="0017758E" w:rsidRDefault="0017758E" w:rsidP="00BE351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61AF06E7" w14:textId="77777777" w:rsidR="0017758E" w:rsidRDefault="0017758E" w:rsidP="00BE351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12A8BD10" w14:textId="77777777" w:rsidR="0017758E" w:rsidRDefault="0017758E" w:rsidP="00BE351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6E69CCED" w14:textId="77777777" w:rsidR="009D78AF" w:rsidRDefault="009D78AF" w:rsidP="00BE351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6BE79030" w14:textId="77777777" w:rsidR="009D78AF" w:rsidRDefault="009D78AF" w:rsidP="00BE351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2D937773" w14:textId="77777777" w:rsidR="009D78AF" w:rsidRDefault="009D78AF" w:rsidP="00BE351E">
      <w:pPr>
        <w:pBdr>
          <w:top w:val="single" w:sz="4" w:space="1" w:color="auto"/>
          <w:left w:val="single" w:sz="4" w:space="0" w:color="auto"/>
          <w:bottom w:val="single" w:sz="4" w:space="26" w:color="auto"/>
          <w:right w:val="single" w:sz="4" w:space="4" w:color="auto"/>
        </w:pBdr>
        <w:jc w:val="both"/>
      </w:pPr>
    </w:p>
    <w:p w14:paraId="0D5A53EB" w14:textId="77777777" w:rsidR="00BE351E" w:rsidRPr="00D24DED" w:rsidRDefault="00BE351E" w:rsidP="00BE351E">
      <w:pPr>
        <w:jc w:val="both"/>
        <w:rPr>
          <w:rFonts w:ascii="Trebuchet MS" w:eastAsiaTheme="majorEastAsia" w:hAnsi="Trebuchet MS" w:cstheme="majorBidi"/>
          <w:b/>
          <w:bCs/>
          <w:color w:val="4F81BD" w:themeColor="accent1"/>
          <w:sz w:val="26"/>
          <w:szCs w:val="26"/>
        </w:rPr>
      </w:pPr>
    </w:p>
    <w:p w14:paraId="5D520961" w14:textId="77777777" w:rsidR="00946CE4" w:rsidRPr="00946CE4" w:rsidRDefault="001118B1" w:rsidP="00946CE4">
      <w:pPr>
        <w:pStyle w:val="Paragraphedeliste"/>
        <w:numPr>
          <w:ilvl w:val="0"/>
          <w:numId w:val="29"/>
        </w:numPr>
        <w:ind w:left="709" w:hanging="425"/>
        <w:jc w:val="both"/>
        <w:rPr>
          <w:b/>
          <w:sz w:val="32"/>
          <w:szCs w:val="24"/>
        </w:rPr>
      </w:pPr>
      <w:r>
        <w:rPr>
          <w:b/>
          <w:sz w:val="32"/>
          <w:szCs w:val="24"/>
        </w:rPr>
        <w:t xml:space="preserve"> </w:t>
      </w:r>
      <w:r w:rsidR="00EA4039">
        <w:rPr>
          <w:b/>
          <w:sz w:val="32"/>
          <w:szCs w:val="24"/>
        </w:rPr>
        <w:t xml:space="preserve">Comment avez-vous pris connaissance de cet </w:t>
      </w:r>
      <w:r w:rsidR="0093723B" w:rsidRPr="0093723B">
        <w:rPr>
          <w:b/>
          <w:sz w:val="32"/>
          <w:szCs w:val="24"/>
        </w:rPr>
        <w:t>appel à candidature</w:t>
      </w:r>
      <w:r w:rsidR="0093723B">
        <w:rPr>
          <w:b/>
          <w:sz w:val="32"/>
          <w:szCs w:val="24"/>
        </w:rPr>
        <w:t>s</w:t>
      </w:r>
      <w:r w:rsidR="0093723B" w:rsidRPr="0093723B">
        <w:rPr>
          <w:b/>
          <w:sz w:val="32"/>
          <w:szCs w:val="24"/>
        </w:rPr>
        <w:t xml:space="preserve"> ? </w:t>
      </w:r>
    </w:p>
    <w:p w14:paraId="2F3EB21E" w14:textId="77777777" w:rsidR="00946CE4" w:rsidRDefault="00946CE4" w:rsidP="00946CE4">
      <w:pPr>
        <w:pStyle w:val="Paragraphedeliste"/>
        <w:pBdr>
          <w:top w:val="single" w:sz="4" w:space="0" w:color="auto"/>
          <w:left w:val="single" w:sz="4" w:space="0" w:color="auto"/>
          <w:bottom w:val="single" w:sz="4" w:space="26" w:color="auto"/>
          <w:right w:val="single" w:sz="4" w:space="4" w:color="auto"/>
        </w:pBdr>
        <w:tabs>
          <w:tab w:val="left" w:pos="1095"/>
        </w:tabs>
        <w:ind w:left="0"/>
        <w:jc w:val="both"/>
      </w:pPr>
    </w:p>
    <w:p w14:paraId="1344079C" w14:textId="77777777" w:rsidR="001D7DDD" w:rsidRPr="001D7DDD" w:rsidRDefault="00E45EE9" w:rsidP="001D7DDD">
      <w:pPr>
        <w:jc w:val="both"/>
        <w:rPr>
          <w:rFonts w:ascii="Trebuchet MS" w:hAnsi="Trebuchet MS"/>
        </w:rPr>
      </w:pPr>
      <w:r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01636AD6" wp14:editId="5E063529">
                <wp:simplePos x="0" y="0"/>
                <wp:positionH relativeFrom="column">
                  <wp:posOffset>-57785</wp:posOffset>
                </wp:positionH>
                <wp:positionV relativeFrom="paragraph">
                  <wp:posOffset>185420</wp:posOffset>
                </wp:positionV>
                <wp:extent cx="6648450" cy="933450"/>
                <wp:effectExtent l="0" t="0" r="0" b="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8450" cy="933450"/>
                        </a:xfrm>
                        <a:prstGeom prst="rect">
                          <a:avLst/>
                        </a:prstGeom>
                        <a:solidFill>
                          <a:srgbClr val="EAF1DD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D32E3C" id="Rectangle 22" o:spid="_x0000_s1026" style="position:absolute;margin-left:-4.55pt;margin-top:14.6pt;width:523.5pt;height:73.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" fillcolor="#eaf1dd" stroked="f"/>
            </w:pict>
          </mc:Fallback>
        </mc:AlternateContent>
      </w:r>
    </w:p>
    <w:p w14:paraId="33E4B5ED" w14:textId="77777777" w:rsidR="001D7DDD" w:rsidRPr="0093723B" w:rsidRDefault="001D7DDD" w:rsidP="001D7DDD">
      <w:pPr>
        <w:jc w:val="center"/>
        <w:rPr>
          <w:rFonts w:ascii="Trebuchet MS" w:hAnsi="Trebuchet MS"/>
          <w:b/>
          <w:sz w:val="20"/>
        </w:rPr>
      </w:pPr>
      <w:r w:rsidRPr="0093723B">
        <w:rPr>
          <w:rFonts w:ascii="Trebuchet MS" w:hAnsi="Trebuchet MS"/>
          <w:b/>
          <w:sz w:val="20"/>
        </w:rPr>
        <w:t>A nous retourner par mail </w:t>
      </w:r>
      <w:r w:rsidR="00AD4D1B" w:rsidRPr="0093723B">
        <w:rPr>
          <w:rFonts w:ascii="Trebuchet MS" w:hAnsi="Trebuchet MS"/>
          <w:b/>
          <w:sz w:val="20"/>
        </w:rPr>
        <w:t>à contact@cipmen</w:t>
      </w:r>
      <w:r w:rsidR="00A30117" w:rsidRPr="0093723B">
        <w:rPr>
          <w:rFonts w:ascii="Trebuchet MS" w:hAnsi="Trebuchet MS"/>
          <w:b/>
          <w:sz w:val="20"/>
        </w:rPr>
        <w:t>.org</w:t>
      </w:r>
    </w:p>
    <w:p w14:paraId="68241F29" w14:textId="77777777" w:rsidR="001D7DDD" w:rsidRPr="0093723B" w:rsidRDefault="003E0E4D" w:rsidP="001D7DDD">
      <w:pPr>
        <w:jc w:val="center"/>
        <w:rPr>
          <w:rFonts w:ascii="Trebuchet MS" w:hAnsi="Trebuchet MS"/>
          <w:b/>
          <w:sz w:val="20"/>
        </w:rPr>
      </w:pPr>
      <w:r w:rsidRPr="0093723B">
        <w:rPr>
          <w:rFonts w:ascii="Trebuchet MS" w:hAnsi="Trebuchet MS"/>
          <w:b/>
          <w:sz w:val="20"/>
        </w:rPr>
        <w:t xml:space="preserve">Ou déposer au </w:t>
      </w:r>
    </w:p>
    <w:p w14:paraId="4CCC4E79" w14:textId="77777777" w:rsidR="001D7DDD" w:rsidRPr="0093723B" w:rsidRDefault="00AD4D1B" w:rsidP="001D7DDD">
      <w:pPr>
        <w:jc w:val="center"/>
        <w:rPr>
          <w:rFonts w:ascii="Trebuchet MS" w:hAnsi="Trebuchet MS"/>
          <w:b/>
          <w:sz w:val="18"/>
        </w:rPr>
      </w:pPr>
      <w:r w:rsidRPr="0093723B">
        <w:rPr>
          <w:rFonts w:ascii="Trebuchet MS" w:hAnsi="Trebuchet MS"/>
          <w:b/>
          <w:sz w:val="18"/>
        </w:rPr>
        <w:t>CIPMEN</w:t>
      </w:r>
      <w:r w:rsidR="003E0E4D" w:rsidRPr="0093723B">
        <w:rPr>
          <w:rFonts w:ascii="Trebuchet MS" w:hAnsi="Trebuchet MS"/>
          <w:b/>
          <w:sz w:val="18"/>
        </w:rPr>
        <w:t xml:space="preserve"> </w:t>
      </w:r>
    </w:p>
    <w:p w14:paraId="54EB44FB" w14:textId="77777777" w:rsidR="003E0E4D" w:rsidRPr="0093723B" w:rsidRDefault="00CA57D8" w:rsidP="001D7DDD">
      <w:pPr>
        <w:jc w:val="center"/>
        <w:rPr>
          <w:rFonts w:ascii="Trebuchet MS" w:hAnsi="Trebuchet MS"/>
          <w:b/>
          <w:sz w:val="18"/>
        </w:rPr>
      </w:pPr>
      <w:bookmarkStart w:id="4" w:name="_Hlk503946306"/>
      <w:r w:rsidRPr="0093723B">
        <w:rPr>
          <w:rFonts w:ascii="Trebuchet MS" w:hAnsi="Trebuchet MS"/>
          <w:b/>
          <w:sz w:val="18"/>
        </w:rPr>
        <w:t>(</w:t>
      </w:r>
      <w:r w:rsidR="008E5354" w:rsidRPr="0093723B">
        <w:rPr>
          <w:rFonts w:ascii="Trebuchet MS" w:hAnsi="Trebuchet MS"/>
          <w:b/>
          <w:sz w:val="18"/>
        </w:rPr>
        <w:t>Tél :</w:t>
      </w:r>
      <w:r w:rsidR="0093723B">
        <w:rPr>
          <w:rFonts w:ascii="Trebuchet MS" w:hAnsi="Trebuchet MS"/>
          <w:b/>
          <w:sz w:val="18"/>
        </w:rPr>
        <w:t xml:space="preserve"> (+227</w:t>
      </w:r>
      <w:r w:rsidR="00C92BF7">
        <w:rPr>
          <w:rFonts w:ascii="Trebuchet MS" w:hAnsi="Trebuchet MS"/>
          <w:b/>
          <w:sz w:val="18"/>
        </w:rPr>
        <w:t xml:space="preserve">) </w:t>
      </w:r>
      <w:r w:rsidR="00FA41E3">
        <w:rPr>
          <w:rFonts w:ascii="Trebuchet MS" w:hAnsi="Trebuchet MS"/>
          <w:b/>
          <w:sz w:val="18"/>
        </w:rPr>
        <w:t>20 35 11 02</w:t>
      </w:r>
      <w:r w:rsidR="0093723B">
        <w:rPr>
          <w:rFonts w:ascii="Trebuchet MS" w:hAnsi="Trebuchet MS"/>
          <w:b/>
          <w:sz w:val="18"/>
        </w:rPr>
        <w:t xml:space="preserve">     /       mobile </w:t>
      </w:r>
      <w:r w:rsidR="00C92BF7">
        <w:rPr>
          <w:rFonts w:ascii="Trebuchet MS" w:hAnsi="Trebuchet MS"/>
          <w:b/>
          <w:sz w:val="18"/>
        </w:rPr>
        <w:t>: (</w:t>
      </w:r>
      <w:r w:rsidR="0093723B">
        <w:rPr>
          <w:rFonts w:ascii="Trebuchet MS" w:hAnsi="Trebuchet MS"/>
          <w:b/>
          <w:sz w:val="18"/>
        </w:rPr>
        <w:t xml:space="preserve">+227) </w:t>
      </w:r>
      <w:r w:rsidR="009644A3">
        <w:rPr>
          <w:rFonts w:ascii="Trebuchet MS" w:hAnsi="Trebuchet MS"/>
          <w:b/>
          <w:sz w:val="18"/>
        </w:rPr>
        <w:t>80 64 32 85</w:t>
      </w:r>
      <w:r w:rsidR="003E0E4D" w:rsidRPr="0093723B">
        <w:rPr>
          <w:rFonts w:ascii="Trebuchet MS" w:hAnsi="Trebuchet MS"/>
          <w:b/>
          <w:sz w:val="18"/>
        </w:rPr>
        <w:t xml:space="preserve"> </w:t>
      </w:r>
    </w:p>
    <w:bookmarkEnd w:id="4"/>
    <w:p w14:paraId="60C246E5" w14:textId="77777777" w:rsidR="001D7DDD" w:rsidRPr="0093723B" w:rsidRDefault="00603FA7" w:rsidP="001D7DDD">
      <w:pPr>
        <w:jc w:val="center"/>
        <w:rPr>
          <w:rFonts w:ascii="Trebuchet MS" w:hAnsi="Trebuchet MS"/>
          <w:sz w:val="16"/>
        </w:rPr>
      </w:pPr>
      <w:r w:rsidRPr="0093723B">
        <w:rPr>
          <w:rFonts w:ascii="Trebuchet MS" w:hAnsi="Trebuchet MS"/>
          <w:sz w:val="16"/>
        </w:rPr>
        <w:t>Intersection Niamey Ny</w:t>
      </w:r>
      <w:r w:rsidR="008E5354" w:rsidRPr="0093723B">
        <w:rPr>
          <w:rFonts w:ascii="Trebuchet MS" w:hAnsi="Trebuchet MS"/>
          <w:sz w:val="16"/>
        </w:rPr>
        <w:t>a</w:t>
      </w:r>
      <w:r w:rsidRPr="0093723B">
        <w:rPr>
          <w:rFonts w:ascii="Trebuchet MS" w:hAnsi="Trebuchet MS"/>
          <w:sz w:val="16"/>
        </w:rPr>
        <w:t>la-3</w:t>
      </w:r>
      <w:r w:rsidRPr="0093723B">
        <w:rPr>
          <w:rFonts w:ascii="Trebuchet MS" w:hAnsi="Trebuchet MS"/>
          <w:sz w:val="16"/>
          <w:vertAlign w:val="superscript"/>
        </w:rPr>
        <w:t>ème</w:t>
      </w:r>
      <w:r w:rsidRPr="0093723B">
        <w:rPr>
          <w:rFonts w:ascii="Trebuchet MS" w:hAnsi="Trebuchet MS"/>
          <w:sz w:val="16"/>
        </w:rPr>
        <w:t xml:space="preserve"> latérite </w:t>
      </w:r>
      <w:r w:rsidR="00324484" w:rsidRPr="0093723B">
        <w:rPr>
          <w:rFonts w:ascii="Trebuchet MS" w:hAnsi="Trebuchet MS"/>
          <w:sz w:val="16"/>
        </w:rPr>
        <w:t xml:space="preserve">recasement </w:t>
      </w:r>
    </w:p>
    <w:p w14:paraId="1826A6BF" w14:textId="77777777" w:rsidR="001D7DDD" w:rsidRPr="0093723B" w:rsidRDefault="00AD4D1B" w:rsidP="00AD4D1B">
      <w:pPr>
        <w:jc w:val="center"/>
        <w:rPr>
          <w:rFonts w:ascii="Trebuchet MS" w:hAnsi="Trebuchet MS"/>
          <w:sz w:val="16"/>
        </w:rPr>
      </w:pPr>
      <w:r w:rsidRPr="0093723B">
        <w:rPr>
          <w:rFonts w:ascii="Trebuchet MS" w:hAnsi="Trebuchet MS"/>
          <w:sz w:val="16"/>
        </w:rPr>
        <w:t>Niamey Niger</w:t>
      </w:r>
    </w:p>
    <w:p w14:paraId="1DD7A1EA" w14:textId="77777777" w:rsidR="001D7DDD" w:rsidRPr="0093723B" w:rsidRDefault="00AD4D1B" w:rsidP="001D7DDD">
      <w:pPr>
        <w:jc w:val="center"/>
        <w:rPr>
          <w:rFonts w:ascii="Trebuchet MS" w:hAnsi="Trebuchet MS"/>
          <w:sz w:val="16"/>
        </w:rPr>
      </w:pPr>
      <w:r w:rsidRPr="0093723B">
        <w:rPr>
          <w:rFonts w:ascii="Trebuchet MS" w:hAnsi="Trebuchet MS"/>
          <w:sz w:val="16"/>
        </w:rPr>
        <w:t>www.cipmen.org</w:t>
      </w:r>
    </w:p>
    <w:sectPr w:rsidR="001D7DDD" w:rsidRPr="0093723B" w:rsidSect="00D9484E">
      <w:headerReference w:type="default" r:id="rId12"/>
      <w:footerReference w:type="default" r:id="rId13"/>
      <w:pgSz w:w="11920" w:h="16840"/>
      <w:pgMar w:top="561" w:right="1179" w:bottom="726" w:left="1021" w:header="0" w:footer="720" w:gutter="0"/>
      <w:cols w:space="720"/>
      <w:noEndnote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Salissou" w:date="2018-06-04T09:25:00Z" w:initials="S">
    <w:p w14:paraId="7FD2A881" w14:textId="77777777" w:rsidR="009F06B8" w:rsidRDefault="009F06B8">
      <w:pPr>
        <w:pStyle w:val="Commentaire"/>
      </w:pPr>
      <w:r>
        <w:rPr>
          <w:rStyle w:val="Marquedecommentaire"/>
        </w:rPr>
        <w:annotationRef/>
      </w:r>
      <w:r>
        <w:t>Uniformiser la police.</w:t>
      </w:r>
    </w:p>
  </w:comment>
  <w:comment w:id="2" w:author="Salissou" w:date="2018-06-04T09:24:00Z" w:initials="S">
    <w:p w14:paraId="4F974EC1" w14:textId="77777777" w:rsidR="009F06B8" w:rsidRDefault="009F06B8">
      <w:pPr>
        <w:pStyle w:val="Commentaire"/>
      </w:pPr>
      <w:r>
        <w:rPr>
          <w:rStyle w:val="Marquedecommentaire"/>
        </w:rPr>
        <w:annotationRef/>
      </w:r>
      <w:r>
        <w:t>Uniformiser la police.</w:t>
      </w:r>
    </w:p>
  </w:comment>
  <w:comment w:id="3" w:author="Salissou" w:date="2018-06-04T09:15:00Z" w:initials="S">
    <w:p w14:paraId="7AB51F8C" w14:textId="77777777" w:rsidR="0063679B" w:rsidRDefault="0063679B">
      <w:pPr>
        <w:pStyle w:val="Commentaire"/>
      </w:pPr>
      <w:r>
        <w:rPr>
          <w:rStyle w:val="Marquedecommentaire"/>
        </w:rPr>
        <w:annotationRef/>
      </w:r>
      <w:proofErr w:type="gramStart"/>
      <w:r>
        <w:t>uniformiser</w:t>
      </w:r>
      <w:proofErr w:type="gramEnd"/>
      <w:r>
        <w:t xml:space="preserve"> la police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D2A881" w15:done="0"/>
  <w15:commentEx w15:paraId="4F974EC1" w15:done="0"/>
  <w15:commentEx w15:paraId="7AB51F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D2A881" w16cid:durableId="1F16DCBC"/>
  <w16cid:commentId w16cid:paraId="4F974EC1" w16cid:durableId="1F16DCBD"/>
  <w16cid:commentId w16cid:paraId="7AB51F8C" w16cid:durableId="1F16DC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8E9DB" w14:textId="77777777" w:rsidR="004F5C2F" w:rsidRDefault="004F5C2F">
      <w:r>
        <w:separator/>
      </w:r>
    </w:p>
  </w:endnote>
  <w:endnote w:type="continuationSeparator" w:id="0">
    <w:p w14:paraId="5ED48B00" w14:textId="77777777" w:rsidR="004F5C2F" w:rsidRDefault="004F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PS">
    <w:altName w:val="Times New Roman PS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pple Chancery">
    <w:charset w:val="00"/>
    <w:family w:val="auto"/>
    <w:pitch w:val="variable"/>
    <w:sig w:usb0="80000067" w:usb1="00000003" w:usb2="00000000" w:usb3="00000000" w:csb0="000001F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E47630" w14:textId="7D40B59E" w:rsidR="00E83F3F" w:rsidRDefault="00E83F3F">
    <w:pPr>
      <w:pStyle w:val="Pieddepage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01671A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71369" w14:textId="77777777" w:rsidR="004F5C2F" w:rsidRDefault="004F5C2F">
      <w:r>
        <w:separator/>
      </w:r>
    </w:p>
  </w:footnote>
  <w:footnote w:type="continuationSeparator" w:id="0">
    <w:p w14:paraId="7AF278CF" w14:textId="77777777" w:rsidR="004F5C2F" w:rsidRDefault="004F5C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EE831" w14:textId="77777777" w:rsidR="00E83F3F" w:rsidRDefault="00E83F3F">
    <w:pPr>
      <w:pStyle w:val="En-tte"/>
    </w:pPr>
  </w:p>
  <w:tbl>
    <w:tblPr>
      <w:tblW w:w="10730" w:type="dxa"/>
      <w:tblInd w:w="-1168" w:type="dxa"/>
      <w:tblLook w:val="04A0" w:firstRow="1" w:lastRow="0" w:firstColumn="1" w:lastColumn="0" w:noHBand="0" w:noVBand="1"/>
    </w:tblPr>
    <w:tblGrid>
      <w:gridCol w:w="4111"/>
      <w:gridCol w:w="6619"/>
    </w:tblGrid>
    <w:tr w:rsidR="00E83F3F" w14:paraId="185CEA95" w14:textId="77777777" w:rsidTr="00A23F06">
      <w:trPr>
        <w:trHeight w:val="1559"/>
      </w:trPr>
      <w:tc>
        <w:tcPr>
          <w:tcW w:w="4111" w:type="dxa"/>
          <w:shd w:val="clear" w:color="auto" w:fill="auto"/>
        </w:tcPr>
        <w:p w14:paraId="360E790B" w14:textId="77777777" w:rsidR="00E83F3F" w:rsidRPr="00B94C09" w:rsidRDefault="00E83F3F" w:rsidP="00802626">
          <w:pPr>
            <w:tabs>
              <w:tab w:val="left" w:pos="900"/>
            </w:tabs>
            <w:ind w:right="709" w:firstLine="601"/>
            <w:jc w:val="both"/>
            <w:rPr>
              <w:rFonts w:ascii="Trebuchet MS" w:hAnsi="Trebuchet MS"/>
              <w:b/>
              <w:noProof/>
              <w:sz w:val="28"/>
              <w:lang w:val="en-US"/>
            </w:rPr>
          </w:pPr>
          <w:r w:rsidRPr="00725991">
            <w:rPr>
              <w:noProof/>
              <w:sz w:val="16"/>
            </w:rPr>
            <w:drawing>
              <wp:inline distT="0" distB="0" distL="0" distR="0" wp14:anchorId="6E613367" wp14:editId="21FDF74D">
                <wp:extent cx="1155600" cy="1123200"/>
                <wp:effectExtent l="0" t="0" r="6985" b="1270"/>
                <wp:docPr id="14" name="Imag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Final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5600" cy="112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19" w:type="dxa"/>
          <w:shd w:val="clear" w:color="auto" w:fill="auto"/>
        </w:tcPr>
        <w:p w14:paraId="64465B48" w14:textId="77777777" w:rsidR="00E83F3F" w:rsidRDefault="00E83F3F" w:rsidP="00802626">
          <w:pPr>
            <w:tabs>
              <w:tab w:val="left" w:pos="900"/>
            </w:tabs>
            <w:ind w:right="709"/>
            <w:jc w:val="both"/>
            <w:rPr>
              <w:rFonts w:ascii="Trebuchet MS" w:hAnsi="Trebuchet MS"/>
              <w:i/>
              <w:noProof/>
              <w:sz w:val="20"/>
              <w:u w:val="single"/>
              <w:lang w:val="en-US"/>
            </w:rPr>
          </w:pPr>
        </w:p>
        <w:p w14:paraId="7A28D383" w14:textId="77777777" w:rsidR="00E83F3F" w:rsidRPr="00B94C09" w:rsidRDefault="00E83F3F" w:rsidP="00802626">
          <w:pPr>
            <w:tabs>
              <w:tab w:val="left" w:pos="900"/>
            </w:tabs>
            <w:ind w:right="709"/>
            <w:jc w:val="both"/>
            <w:rPr>
              <w:rFonts w:ascii="Trebuchet MS" w:hAnsi="Trebuchet MS"/>
              <w:i/>
              <w:noProof/>
              <w:sz w:val="20"/>
              <w:u w:val="single"/>
              <w:lang w:val="en-US"/>
            </w:rPr>
          </w:pPr>
        </w:p>
        <w:p w14:paraId="0B473A2F" w14:textId="77777777" w:rsidR="00E83F3F" w:rsidRDefault="00E83F3F" w:rsidP="00802626">
          <w:pPr>
            <w:tabs>
              <w:tab w:val="left" w:pos="900"/>
            </w:tabs>
            <w:ind w:right="709"/>
            <w:jc w:val="center"/>
            <w:rPr>
              <w:rFonts w:ascii="Lucida Calligraphy" w:hAnsi="Lucida Calligraphy" w:cs="Apple Chancery"/>
              <w:noProof/>
              <w:color w:val="808080"/>
              <w:sz w:val="20"/>
            </w:rPr>
          </w:pPr>
        </w:p>
        <w:p w14:paraId="468FDEA3" w14:textId="77777777" w:rsidR="00E83F3F" w:rsidRPr="00F147C3" w:rsidRDefault="00E83F3F" w:rsidP="00802626">
          <w:pPr>
            <w:tabs>
              <w:tab w:val="left" w:pos="900"/>
            </w:tabs>
            <w:ind w:right="709"/>
            <w:jc w:val="center"/>
            <w:rPr>
              <w:rFonts w:ascii="Lucida Calligraphy" w:hAnsi="Lucida Calligraphy" w:cs="Apple Chancery"/>
              <w:b/>
              <w:noProof/>
              <w:color w:val="808080"/>
              <w:sz w:val="28"/>
            </w:rPr>
          </w:pPr>
          <w:r>
            <w:rPr>
              <w:rFonts w:ascii="Lucida Calligraphy" w:hAnsi="Lucida Calligraphy" w:cs="Apple Chancery"/>
              <w:noProof/>
              <w:color w:val="808080"/>
              <w:sz w:val="20"/>
            </w:rPr>
            <w:t>Centre Incubateur des PME a</w:t>
          </w:r>
          <w:r w:rsidRPr="00F147C3">
            <w:rPr>
              <w:rFonts w:ascii="Lucida Calligraphy" w:hAnsi="Lucida Calligraphy" w:cs="Apple Chancery"/>
              <w:noProof/>
              <w:color w:val="808080"/>
              <w:sz w:val="20"/>
            </w:rPr>
            <w:t xml:space="preserve">u Niger  - </w:t>
          </w:r>
          <w:r w:rsidRPr="005A189C">
            <w:rPr>
              <w:rFonts w:ascii="Lucida Calligraphy" w:hAnsi="Lucida Calligraphy" w:cs="Apple Chancery"/>
              <w:b/>
              <w:noProof/>
              <w:color w:val="808080"/>
              <w:sz w:val="20"/>
            </w:rPr>
            <w:t>CIPMEN</w:t>
          </w:r>
        </w:p>
      </w:tc>
    </w:tr>
  </w:tbl>
  <w:p w14:paraId="3FA02807" w14:textId="77777777" w:rsidR="00E83F3F" w:rsidRDefault="00E83F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.75pt;height:9.75pt" o:bullet="t">
        <v:imagedata r:id="rId1" o:title="BD15060_"/>
      </v:shape>
    </w:pict>
  </w:numPicBullet>
  <w:numPicBullet w:numPicBulletId="1">
    <w:pict>
      <v:shape id="_x0000_i1033" type="#_x0000_t75" style="width:13.5pt;height:13.5pt" o:bullet="t">
        <v:imagedata r:id="rId2" o:title="BD21329_"/>
      </v:shape>
    </w:pict>
  </w:numPicBullet>
  <w:abstractNum w:abstractNumId="0" w15:restartNumberingAfterBreak="0">
    <w:nsid w:val="00000001"/>
    <w:multiLevelType w:val="singleLevel"/>
    <w:tmpl w:val="00000001"/>
    <w:name w:val="WW8Num2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sz w:val="22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  <w:sz w:val="22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  <w:sz w:val="22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sz w:val="22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22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  <w:sz w:val="22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  <w:sz w:val="22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  <w:sz w:val="22"/>
      </w:rPr>
    </w:lvl>
  </w:abstractNum>
  <w:abstractNum w:abstractNumId="5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/>
        <w:sz w:val="16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/>
        <w:sz w:val="16"/>
      </w:rPr>
    </w:lvl>
    <w:lvl w:ilvl="2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/>
        <w:sz w:val="16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  <w:sz w:val="16"/>
      </w:rPr>
    </w:lvl>
    <w:lvl w:ilvl="4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/>
        <w:sz w:val="16"/>
      </w:rPr>
    </w:lvl>
    <w:lvl w:ilvl="5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/>
        <w:sz w:val="16"/>
      </w:rPr>
    </w:lvl>
    <w:lvl w:ilvl="6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/>
        <w:sz w:val="16"/>
      </w:rPr>
    </w:lvl>
    <w:lvl w:ilvl="7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/>
        <w:sz w:val="16"/>
      </w:rPr>
    </w:lvl>
    <w:lvl w:ilvl="8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/>
        <w:sz w:val="16"/>
      </w:rPr>
    </w:lvl>
  </w:abstractNum>
  <w:abstractNum w:abstractNumId="6" w15:restartNumberingAfterBreak="0">
    <w:nsid w:val="080C5416"/>
    <w:multiLevelType w:val="hybridMultilevel"/>
    <w:tmpl w:val="3E7EE932"/>
    <w:lvl w:ilvl="0" w:tplc="9BD0EF4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4A72F3"/>
    <w:multiLevelType w:val="multilevel"/>
    <w:tmpl w:val="F2764F5A"/>
    <w:styleLink w:val="StyleAvecpuces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8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cs="Courier New" w:hint="default"/>
        <w:b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D2656"/>
    <w:multiLevelType w:val="hybridMultilevel"/>
    <w:tmpl w:val="F88473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C133E"/>
    <w:multiLevelType w:val="hybridMultilevel"/>
    <w:tmpl w:val="29C83F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2A707F"/>
    <w:multiLevelType w:val="hybridMultilevel"/>
    <w:tmpl w:val="1D8CE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4C5289"/>
    <w:multiLevelType w:val="hybridMultilevel"/>
    <w:tmpl w:val="F88473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B07809"/>
    <w:multiLevelType w:val="hybridMultilevel"/>
    <w:tmpl w:val="8C1213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E49252B"/>
    <w:multiLevelType w:val="multilevel"/>
    <w:tmpl w:val="0D8C2310"/>
    <w:lvl w:ilvl="0">
      <w:start w:val="1"/>
      <w:numFmt w:val="upperRoman"/>
      <w:pStyle w:val="Titre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itre2"/>
      <w:lvlText w:val="%1 .%2."/>
      <w:lvlJc w:val="left"/>
      <w:pPr>
        <w:tabs>
          <w:tab w:val="num" w:pos="1442"/>
        </w:tabs>
        <w:ind w:left="362" w:firstLine="0"/>
      </w:pPr>
      <w:rPr>
        <w:rFonts w:hint="default"/>
      </w:rPr>
    </w:lvl>
    <w:lvl w:ilvl="2">
      <w:start w:val="1"/>
      <w:numFmt w:val="decimal"/>
      <w:pStyle w:val="Titre3"/>
      <w:lvlText w:val="%1 .%2.%3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3">
      <w:start w:val="1"/>
      <w:numFmt w:val="lowerLetter"/>
      <w:pStyle w:val="Titre4"/>
      <w:lvlText w:val="%1 .%2.%3.%4"/>
      <w:lvlJc w:val="left"/>
      <w:pPr>
        <w:tabs>
          <w:tab w:val="num" w:pos="2523"/>
        </w:tabs>
        <w:ind w:left="1446" w:hanging="363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2163"/>
        </w:tabs>
        <w:ind w:left="1803" w:firstLine="0"/>
      </w:pPr>
      <w:rPr>
        <w:rFonts w:hint="default"/>
      </w:rPr>
    </w:lvl>
    <w:lvl w:ilvl="5">
      <w:start w:val="1"/>
      <w:numFmt w:val="lowerLetter"/>
      <w:pStyle w:val="Titre6"/>
      <w:lvlText w:val="(%6)"/>
      <w:lvlJc w:val="left"/>
      <w:pPr>
        <w:tabs>
          <w:tab w:val="num" w:pos="2883"/>
        </w:tabs>
        <w:ind w:left="2523" w:firstLine="0"/>
      </w:pPr>
      <w:rPr>
        <w:rFonts w:hint="default"/>
      </w:rPr>
    </w:lvl>
    <w:lvl w:ilvl="6">
      <w:start w:val="1"/>
      <w:numFmt w:val="lowerRoman"/>
      <w:pStyle w:val="Titre7"/>
      <w:lvlText w:val="(%7)"/>
      <w:lvlJc w:val="left"/>
      <w:pPr>
        <w:tabs>
          <w:tab w:val="num" w:pos="3603"/>
        </w:tabs>
        <w:ind w:left="3243" w:firstLine="0"/>
      </w:pPr>
      <w:rPr>
        <w:rFonts w:hint="default"/>
      </w:rPr>
    </w:lvl>
    <w:lvl w:ilvl="7">
      <w:start w:val="1"/>
      <w:numFmt w:val="lowerLetter"/>
      <w:pStyle w:val="Titre8"/>
      <w:lvlText w:val="(%8)"/>
      <w:lvlJc w:val="left"/>
      <w:pPr>
        <w:tabs>
          <w:tab w:val="num" w:pos="4323"/>
        </w:tabs>
        <w:ind w:left="3963" w:firstLine="0"/>
      </w:pPr>
      <w:rPr>
        <w:rFonts w:hint="default"/>
      </w:rPr>
    </w:lvl>
    <w:lvl w:ilvl="8">
      <w:start w:val="1"/>
      <w:numFmt w:val="lowerRoman"/>
      <w:pStyle w:val="Titre9"/>
      <w:lvlText w:val="(%9)"/>
      <w:lvlJc w:val="left"/>
      <w:pPr>
        <w:tabs>
          <w:tab w:val="num" w:pos="5043"/>
        </w:tabs>
        <w:ind w:left="4683" w:firstLine="0"/>
      </w:pPr>
      <w:rPr>
        <w:rFonts w:hint="default"/>
      </w:rPr>
    </w:lvl>
  </w:abstractNum>
  <w:abstractNum w:abstractNumId="14" w15:restartNumberingAfterBreak="0">
    <w:nsid w:val="49242E77"/>
    <w:multiLevelType w:val="hybridMultilevel"/>
    <w:tmpl w:val="125CD618"/>
    <w:lvl w:ilvl="0" w:tplc="A7F60842">
      <w:start w:val="1"/>
      <w:numFmt w:val="bullet"/>
      <w:pStyle w:val="Bullet2"/>
      <w:lvlText w:val=""/>
      <w:lvlJc w:val="left"/>
      <w:pPr>
        <w:tabs>
          <w:tab w:val="num" w:pos="928"/>
        </w:tabs>
        <w:ind w:left="928" w:hanging="360"/>
      </w:pPr>
      <w:rPr>
        <w:rFonts w:ascii="Wingdings 3" w:hAnsi="Wingdings 3" w:hint="default"/>
        <w:b w:val="0"/>
        <w:i w:val="0"/>
        <w:color w:val="0000FF"/>
        <w:sz w:val="22"/>
        <w:szCs w:val="22"/>
      </w:rPr>
    </w:lvl>
    <w:lvl w:ilvl="1" w:tplc="13B68E9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EB6D1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70E04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B281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6789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B84E5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C671C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22A4A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971E8E"/>
    <w:multiLevelType w:val="hybridMultilevel"/>
    <w:tmpl w:val="AF2A60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7AB7314"/>
    <w:multiLevelType w:val="hybridMultilevel"/>
    <w:tmpl w:val="B8261FD2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B84B1E"/>
    <w:multiLevelType w:val="hybridMultilevel"/>
    <w:tmpl w:val="A82894F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pStyle w:val="42LEMBANK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FE33A4"/>
    <w:multiLevelType w:val="hybridMultilevel"/>
    <w:tmpl w:val="F88473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A478C"/>
    <w:multiLevelType w:val="hybridMultilevel"/>
    <w:tmpl w:val="4F0CFA80"/>
    <w:lvl w:ilvl="0" w:tplc="040C0005">
      <w:start w:val="1"/>
      <w:numFmt w:val="bullet"/>
      <w:pStyle w:val="Listepuces"/>
      <w:lvlText w:val=""/>
      <w:lvlPicBulletId w:val="0"/>
      <w:lvlJc w:val="left"/>
      <w:pPr>
        <w:tabs>
          <w:tab w:val="num" w:pos="3054"/>
        </w:tabs>
        <w:ind w:left="3054" w:hanging="360"/>
      </w:pPr>
      <w:rPr>
        <w:rFonts w:ascii="Symbol" w:hAnsi="Symbol" w:hint="default"/>
      </w:rPr>
    </w:lvl>
    <w:lvl w:ilvl="1" w:tplc="040C0003">
      <w:start w:val="1"/>
      <w:numFmt w:val="bullet"/>
      <w:lvlText w:val=""/>
      <w:lvlJc w:val="left"/>
      <w:pPr>
        <w:tabs>
          <w:tab w:val="num" w:pos="3774"/>
        </w:tabs>
        <w:ind w:left="3774" w:hanging="360"/>
      </w:pPr>
      <w:rPr>
        <w:rFonts w:ascii="Symbol" w:hAnsi="Symbol" w:hint="default"/>
        <w:color w:val="auto"/>
      </w:rPr>
    </w:lvl>
    <w:lvl w:ilvl="2" w:tplc="040C0005" w:tentative="1">
      <w:start w:val="1"/>
      <w:numFmt w:val="bullet"/>
      <w:lvlText w:val=""/>
      <w:lvlJc w:val="left"/>
      <w:pPr>
        <w:tabs>
          <w:tab w:val="num" w:pos="4494"/>
        </w:tabs>
        <w:ind w:left="449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214"/>
        </w:tabs>
        <w:ind w:left="521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934"/>
        </w:tabs>
        <w:ind w:left="5934" w:hanging="360"/>
      </w:pPr>
      <w:rPr>
        <w:rFonts w:ascii="Courier New" w:hAnsi="Courier New" w:cs="Wingdings 2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654"/>
        </w:tabs>
        <w:ind w:left="665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74"/>
        </w:tabs>
        <w:ind w:left="737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94"/>
        </w:tabs>
        <w:ind w:left="8094" w:hanging="360"/>
      </w:pPr>
      <w:rPr>
        <w:rFonts w:ascii="Courier New" w:hAnsi="Courier New" w:cs="Wingdings 2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814"/>
        </w:tabs>
        <w:ind w:left="8814" w:hanging="360"/>
      </w:pPr>
      <w:rPr>
        <w:rFonts w:ascii="Wingdings" w:hAnsi="Wingdings" w:hint="default"/>
      </w:rPr>
    </w:lvl>
  </w:abstractNum>
  <w:abstractNum w:abstractNumId="20" w15:restartNumberingAfterBreak="0">
    <w:nsid w:val="614E2AE8"/>
    <w:multiLevelType w:val="hybridMultilevel"/>
    <w:tmpl w:val="EEBEA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22" w15:restartNumberingAfterBreak="0">
    <w:nsid w:val="67143E9E"/>
    <w:multiLevelType w:val="hybridMultilevel"/>
    <w:tmpl w:val="B55C37F0"/>
    <w:lvl w:ilvl="0" w:tplc="FFFFFFFF">
      <w:start w:val="1"/>
      <w:numFmt w:val="bullet"/>
      <w:pStyle w:val="TableBullet1"/>
      <w:lvlText w:val=""/>
      <w:lvlJc w:val="left"/>
      <w:pPr>
        <w:tabs>
          <w:tab w:val="num" w:pos="2194"/>
        </w:tabs>
        <w:ind w:left="2194" w:hanging="363"/>
      </w:pPr>
      <w:rPr>
        <w:rFonts w:ascii="Symbol" w:hAnsi="Symbol" w:hint="default"/>
        <w:b w:val="0"/>
        <w:i w:val="0"/>
        <w:color w:val="0000FF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E741AC"/>
    <w:multiLevelType w:val="hybridMultilevel"/>
    <w:tmpl w:val="2F4AA0F0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AE5C5D"/>
    <w:multiLevelType w:val="hybridMultilevel"/>
    <w:tmpl w:val="F5984868"/>
    <w:lvl w:ilvl="0" w:tplc="040C0005">
      <w:start w:val="1"/>
      <w:numFmt w:val="bullet"/>
      <w:lvlText w:val=""/>
      <w:lvlJc w:val="left"/>
      <w:pPr>
        <w:ind w:left="722" w:hanging="360"/>
      </w:pPr>
      <w:rPr>
        <w:rFonts w:ascii="Wingdings" w:hAnsi="Wingdings" w:hint="default"/>
      </w:rPr>
    </w:lvl>
    <w:lvl w:ilvl="1" w:tplc="51A0D7F2">
      <w:numFmt w:val="bullet"/>
      <w:lvlText w:val="-"/>
      <w:lvlJc w:val="left"/>
      <w:pPr>
        <w:ind w:left="1442" w:hanging="360"/>
      </w:pPr>
      <w:rPr>
        <w:rFonts w:ascii="Calibri" w:eastAsia="Times New Roman" w:hAnsi="Calibri" w:cs="Arial" w:hint="default"/>
        <w:sz w:val="24"/>
      </w:rPr>
    </w:lvl>
    <w:lvl w:ilvl="2" w:tplc="040C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5" w15:restartNumberingAfterBreak="0">
    <w:nsid w:val="6B0B4805"/>
    <w:multiLevelType w:val="hybridMultilevel"/>
    <w:tmpl w:val="6B36838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C20486"/>
    <w:multiLevelType w:val="hybridMultilevel"/>
    <w:tmpl w:val="F88473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9F7285"/>
    <w:multiLevelType w:val="singleLevel"/>
    <w:tmpl w:val="44AAACE6"/>
    <w:lvl w:ilvl="0">
      <w:start w:val="4"/>
      <w:numFmt w:val="bullet"/>
      <w:pStyle w:val="StyleListepersoGauche0cmSuspendu063cmAvant6pt"/>
      <w:lvlText w:val="-"/>
      <w:lvlJc w:val="left"/>
      <w:pPr>
        <w:tabs>
          <w:tab w:val="num" w:pos="1770"/>
        </w:tabs>
        <w:ind w:left="1770" w:hanging="360"/>
      </w:pPr>
      <w:rPr>
        <w:rFonts w:hint="default"/>
      </w:rPr>
    </w:lvl>
  </w:abstractNum>
  <w:abstractNum w:abstractNumId="28" w15:restartNumberingAfterBreak="0">
    <w:nsid w:val="7F867B4E"/>
    <w:multiLevelType w:val="hybridMultilevel"/>
    <w:tmpl w:val="4F5AB34E"/>
    <w:lvl w:ilvl="0" w:tplc="04090011">
      <w:start w:val="1"/>
      <w:numFmt w:val="bullet"/>
      <w:pStyle w:val="puc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8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9"/>
  </w:num>
  <w:num w:numId="3">
    <w:abstractNumId w:val="17"/>
  </w:num>
  <w:num w:numId="4">
    <w:abstractNumId w:val="27"/>
  </w:num>
  <w:num w:numId="5">
    <w:abstractNumId w:val="7"/>
  </w:num>
  <w:num w:numId="6">
    <w:abstractNumId w:val="14"/>
  </w:num>
  <w:num w:numId="7">
    <w:abstractNumId w:val="22"/>
  </w:num>
  <w:num w:numId="8">
    <w:abstractNumId w:val="28"/>
  </w:num>
  <w:num w:numId="9">
    <w:abstractNumId w:val="21"/>
  </w:num>
  <w:num w:numId="10">
    <w:abstractNumId w:val="16"/>
  </w:num>
  <w:num w:numId="11">
    <w:abstractNumId w:val="24"/>
  </w:num>
  <w:num w:numId="12">
    <w:abstractNumId w:val="23"/>
  </w:num>
  <w:num w:numId="13">
    <w:abstractNumId w:val="15"/>
  </w:num>
  <w:num w:numId="14">
    <w:abstractNumId w:val="13"/>
  </w:num>
  <w:num w:numId="15">
    <w:abstractNumId w:val="13"/>
  </w:num>
  <w:num w:numId="16">
    <w:abstractNumId w:val="13"/>
  </w:num>
  <w:num w:numId="17">
    <w:abstractNumId w:val="0"/>
  </w:num>
  <w:num w:numId="18">
    <w:abstractNumId w:val="1"/>
  </w:num>
  <w:num w:numId="19">
    <w:abstractNumId w:val="2"/>
  </w:num>
  <w:num w:numId="20">
    <w:abstractNumId w:val="10"/>
  </w:num>
  <w:num w:numId="21">
    <w:abstractNumId w:val="20"/>
  </w:num>
  <w:num w:numId="22">
    <w:abstractNumId w:val="9"/>
  </w:num>
  <w:num w:numId="23">
    <w:abstractNumId w:val="11"/>
  </w:num>
  <w:num w:numId="24">
    <w:abstractNumId w:val="18"/>
  </w:num>
  <w:num w:numId="25">
    <w:abstractNumId w:val="8"/>
  </w:num>
  <w:num w:numId="26">
    <w:abstractNumId w:val="26"/>
  </w:num>
  <w:num w:numId="27">
    <w:abstractNumId w:val="25"/>
  </w:num>
  <w:num w:numId="28">
    <w:abstractNumId w:val="12"/>
  </w:num>
  <w:num w:numId="29">
    <w:abstractNumId w:val="6"/>
  </w:num>
  <w:numIdMacAtCleanup w:val="1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alissou">
    <w15:presenceInfo w15:providerId="None" w15:userId="Salisso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rawingGridHorizontalSpacing w:val="120"/>
  <w:drawingGridVerticalSpacing w:val="181"/>
  <w:displayHorizont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0BB"/>
    <w:rsid w:val="00000919"/>
    <w:rsid w:val="00001B56"/>
    <w:rsid w:val="00001ED3"/>
    <w:rsid w:val="00002048"/>
    <w:rsid w:val="00003547"/>
    <w:rsid w:val="00004659"/>
    <w:rsid w:val="00015E0F"/>
    <w:rsid w:val="0001671A"/>
    <w:rsid w:val="00017B13"/>
    <w:rsid w:val="000215BA"/>
    <w:rsid w:val="00022189"/>
    <w:rsid w:val="00022FE8"/>
    <w:rsid w:val="00030A49"/>
    <w:rsid w:val="00032752"/>
    <w:rsid w:val="00041DF0"/>
    <w:rsid w:val="00043608"/>
    <w:rsid w:val="0004463C"/>
    <w:rsid w:val="00051F8A"/>
    <w:rsid w:val="0005281A"/>
    <w:rsid w:val="00053163"/>
    <w:rsid w:val="000539D9"/>
    <w:rsid w:val="000607E2"/>
    <w:rsid w:val="00062CE3"/>
    <w:rsid w:val="00065E6A"/>
    <w:rsid w:val="0006660E"/>
    <w:rsid w:val="000669E0"/>
    <w:rsid w:val="00067731"/>
    <w:rsid w:val="0006774A"/>
    <w:rsid w:val="00067E9A"/>
    <w:rsid w:val="00070AF9"/>
    <w:rsid w:val="00072357"/>
    <w:rsid w:val="00072765"/>
    <w:rsid w:val="000765C5"/>
    <w:rsid w:val="00081923"/>
    <w:rsid w:val="0008283A"/>
    <w:rsid w:val="000830CF"/>
    <w:rsid w:val="00083D29"/>
    <w:rsid w:val="00086CE0"/>
    <w:rsid w:val="00087EB6"/>
    <w:rsid w:val="00092E2F"/>
    <w:rsid w:val="00094392"/>
    <w:rsid w:val="00096093"/>
    <w:rsid w:val="00097AD9"/>
    <w:rsid w:val="000A5EC1"/>
    <w:rsid w:val="000A7406"/>
    <w:rsid w:val="000B1263"/>
    <w:rsid w:val="000B335B"/>
    <w:rsid w:val="000C1632"/>
    <w:rsid w:val="000C329A"/>
    <w:rsid w:val="000C4271"/>
    <w:rsid w:val="000C4431"/>
    <w:rsid w:val="000C4522"/>
    <w:rsid w:val="000C62A7"/>
    <w:rsid w:val="000D04DD"/>
    <w:rsid w:val="000D08E5"/>
    <w:rsid w:val="000D168D"/>
    <w:rsid w:val="000D4F2B"/>
    <w:rsid w:val="000D6682"/>
    <w:rsid w:val="000D676D"/>
    <w:rsid w:val="000E0D91"/>
    <w:rsid w:val="000E2C53"/>
    <w:rsid w:val="000E39CB"/>
    <w:rsid w:val="000E3EC8"/>
    <w:rsid w:val="000E3F12"/>
    <w:rsid w:val="000E558D"/>
    <w:rsid w:val="000E5F4D"/>
    <w:rsid w:val="000E6487"/>
    <w:rsid w:val="000E6D30"/>
    <w:rsid w:val="000E7C6C"/>
    <w:rsid w:val="000F4E9B"/>
    <w:rsid w:val="000F51E4"/>
    <w:rsid w:val="000F6986"/>
    <w:rsid w:val="000F6B31"/>
    <w:rsid w:val="000F7C51"/>
    <w:rsid w:val="001007B7"/>
    <w:rsid w:val="00101483"/>
    <w:rsid w:val="001024E1"/>
    <w:rsid w:val="00105849"/>
    <w:rsid w:val="00107E46"/>
    <w:rsid w:val="00107EA0"/>
    <w:rsid w:val="001106DC"/>
    <w:rsid w:val="001118B1"/>
    <w:rsid w:val="001119C7"/>
    <w:rsid w:val="0011251A"/>
    <w:rsid w:val="0011497C"/>
    <w:rsid w:val="001178D9"/>
    <w:rsid w:val="00122E65"/>
    <w:rsid w:val="00124126"/>
    <w:rsid w:val="00125AA7"/>
    <w:rsid w:val="00125FDC"/>
    <w:rsid w:val="001309F1"/>
    <w:rsid w:val="00130A86"/>
    <w:rsid w:val="00133073"/>
    <w:rsid w:val="00133B2F"/>
    <w:rsid w:val="00134804"/>
    <w:rsid w:val="001365BC"/>
    <w:rsid w:val="00140D23"/>
    <w:rsid w:val="0014256F"/>
    <w:rsid w:val="00142A50"/>
    <w:rsid w:val="00142C78"/>
    <w:rsid w:val="00143738"/>
    <w:rsid w:val="0014496D"/>
    <w:rsid w:val="00147567"/>
    <w:rsid w:val="00147D57"/>
    <w:rsid w:val="001505F9"/>
    <w:rsid w:val="00155909"/>
    <w:rsid w:val="0015758C"/>
    <w:rsid w:val="00161969"/>
    <w:rsid w:val="00162D9A"/>
    <w:rsid w:val="0016668B"/>
    <w:rsid w:val="00166B4B"/>
    <w:rsid w:val="0017094F"/>
    <w:rsid w:val="00172ADD"/>
    <w:rsid w:val="0017758E"/>
    <w:rsid w:val="00177EC0"/>
    <w:rsid w:val="0018171F"/>
    <w:rsid w:val="00181D57"/>
    <w:rsid w:val="001826ED"/>
    <w:rsid w:val="00183401"/>
    <w:rsid w:val="00185000"/>
    <w:rsid w:val="00186497"/>
    <w:rsid w:val="00186FEA"/>
    <w:rsid w:val="00190E6A"/>
    <w:rsid w:val="00192491"/>
    <w:rsid w:val="00192839"/>
    <w:rsid w:val="00196BD5"/>
    <w:rsid w:val="00196DD2"/>
    <w:rsid w:val="001A1334"/>
    <w:rsid w:val="001A39B9"/>
    <w:rsid w:val="001A7FBE"/>
    <w:rsid w:val="001B3419"/>
    <w:rsid w:val="001B792E"/>
    <w:rsid w:val="001B7A6E"/>
    <w:rsid w:val="001C002E"/>
    <w:rsid w:val="001C135D"/>
    <w:rsid w:val="001C154D"/>
    <w:rsid w:val="001C29B6"/>
    <w:rsid w:val="001C2D6A"/>
    <w:rsid w:val="001C4EE2"/>
    <w:rsid w:val="001C63F1"/>
    <w:rsid w:val="001C69DB"/>
    <w:rsid w:val="001D3EB0"/>
    <w:rsid w:val="001D40A9"/>
    <w:rsid w:val="001D5D40"/>
    <w:rsid w:val="001D615F"/>
    <w:rsid w:val="001D70D8"/>
    <w:rsid w:val="001D7DDD"/>
    <w:rsid w:val="001E00A6"/>
    <w:rsid w:val="001E1D59"/>
    <w:rsid w:val="001E1D5F"/>
    <w:rsid w:val="001E3215"/>
    <w:rsid w:val="001F776B"/>
    <w:rsid w:val="001F795F"/>
    <w:rsid w:val="00206672"/>
    <w:rsid w:val="002101B4"/>
    <w:rsid w:val="002105FF"/>
    <w:rsid w:val="00212234"/>
    <w:rsid w:val="002135BD"/>
    <w:rsid w:val="00214307"/>
    <w:rsid w:val="00214AEF"/>
    <w:rsid w:val="0021795C"/>
    <w:rsid w:val="00217B8D"/>
    <w:rsid w:val="00221189"/>
    <w:rsid w:val="0022228A"/>
    <w:rsid w:val="00223CDD"/>
    <w:rsid w:val="002250CB"/>
    <w:rsid w:val="00226B3B"/>
    <w:rsid w:val="00230BAC"/>
    <w:rsid w:val="00232234"/>
    <w:rsid w:val="00232983"/>
    <w:rsid w:val="00233A24"/>
    <w:rsid w:val="002373D1"/>
    <w:rsid w:val="00241B4E"/>
    <w:rsid w:val="00242929"/>
    <w:rsid w:val="00252454"/>
    <w:rsid w:val="002532C0"/>
    <w:rsid w:val="00256449"/>
    <w:rsid w:val="0026043C"/>
    <w:rsid w:val="00261BB3"/>
    <w:rsid w:val="00264C04"/>
    <w:rsid w:val="002666E3"/>
    <w:rsid w:val="00270164"/>
    <w:rsid w:val="00272B6A"/>
    <w:rsid w:val="002735A4"/>
    <w:rsid w:val="00275DF6"/>
    <w:rsid w:val="0028275C"/>
    <w:rsid w:val="00282763"/>
    <w:rsid w:val="002868D5"/>
    <w:rsid w:val="00286B61"/>
    <w:rsid w:val="00286D46"/>
    <w:rsid w:val="002920E1"/>
    <w:rsid w:val="00292169"/>
    <w:rsid w:val="002924D1"/>
    <w:rsid w:val="00292E9D"/>
    <w:rsid w:val="00293446"/>
    <w:rsid w:val="00293CF1"/>
    <w:rsid w:val="0029467F"/>
    <w:rsid w:val="00295845"/>
    <w:rsid w:val="00296DC5"/>
    <w:rsid w:val="002A0942"/>
    <w:rsid w:val="002A0D5C"/>
    <w:rsid w:val="002A124A"/>
    <w:rsid w:val="002A55CD"/>
    <w:rsid w:val="002A55F5"/>
    <w:rsid w:val="002A5E0E"/>
    <w:rsid w:val="002A659A"/>
    <w:rsid w:val="002B13F2"/>
    <w:rsid w:val="002B201B"/>
    <w:rsid w:val="002B29BF"/>
    <w:rsid w:val="002B31AD"/>
    <w:rsid w:val="002B5B4C"/>
    <w:rsid w:val="002C04FC"/>
    <w:rsid w:val="002C07BE"/>
    <w:rsid w:val="002C123B"/>
    <w:rsid w:val="002C14AF"/>
    <w:rsid w:val="002C31A8"/>
    <w:rsid w:val="002D08C7"/>
    <w:rsid w:val="002D2715"/>
    <w:rsid w:val="002D2A2D"/>
    <w:rsid w:val="002D2C49"/>
    <w:rsid w:val="002D3714"/>
    <w:rsid w:val="002E0D9E"/>
    <w:rsid w:val="002E0EEE"/>
    <w:rsid w:val="002E3EAF"/>
    <w:rsid w:val="002E3F6A"/>
    <w:rsid w:val="002E490D"/>
    <w:rsid w:val="002E4F1B"/>
    <w:rsid w:val="002E583B"/>
    <w:rsid w:val="002E5CBE"/>
    <w:rsid w:val="002E5E4A"/>
    <w:rsid w:val="002F066A"/>
    <w:rsid w:val="002F10CF"/>
    <w:rsid w:val="002F1FAC"/>
    <w:rsid w:val="002F3517"/>
    <w:rsid w:val="002F64A8"/>
    <w:rsid w:val="003005CA"/>
    <w:rsid w:val="003005F3"/>
    <w:rsid w:val="00301C58"/>
    <w:rsid w:val="00306A45"/>
    <w:rsid w:val="003076C9"/>
    <w:rsid w:val="00307A56"/>
    <w:rsid w:val="003116C0"/>
    <w:rsid w:val="00312E22"/>
    <w:rsid w:val="0031755F"/>
    <w:rsid w:val="00321852"/>
    <w:rsid w:val="00321EA0"/>
    <w:rsid w:val="003227B5"/>
    <w:rsid w:val="00323957"/>
    <w:rsid w:val="00324232"/>
    <w:rsid w:val="00324484"/>
    <w:rsid w:val="0033277A"/>
    <w:rsid w:val="00332A66"/>
    <w:rsid w:val="003336B5"/>
    <w:rsid w:val="00333E1F"/>
    <w:rsid w:val="00334B44"/>
    <w:rsid w:val="003358D5"/>
    <w:rsid w:val="00335C21"/>
    <w:rsid w:val="00336CD4"/>
    <w:rsid w:val="003376C6"/>
    <w:rsid w:val="00340ADC"/>
    <w:rsid w:val="00341B6F"/>
    <w:rsid w:val="00345835"/>
    <w:rsid w:val="00345F0C"/>
    <w:rsid w:val="00350E91"/>
    <w:rsid w:val="00353D31"/>
    <w:rsid w:val="00353F94"/>
    <w:rsid w:val="00353FDE"/>
    <w:rsid w:val="0035620C"/>
    <w:rsid w:val="003573F9"/>
    <w:rsid w:val="00364A7D"/>
    <w:rsid w:val="00365FDC"/>
    <w:rsid w:val="00367FEB"/>
    <w:rsid w:val="00375F13"/>
    <w:rsid w:val="0037739A"/>
    <w:rsid w:val="00380EE2"/>
    <w:rsid w:val="00381681"/>
    <w:rsid w:val="00382247"/>
    <w:rsid w:val="00383794"/>
    <w:rsid w:val="00387427"/>
    <w:rsid w:val="00387A73"/>
    <w:rsid w:val="00390C45"/>
    <w:rsid w:val="00392E3E"/>
    <w:rsid w:val="0039320E"/>
    <w:rsid w:val="003932AB"/>
    <w:rsid w:val="0039441D"/>
    <w:rsid w:val="00394783"/>
    <w:rsid w:val="00394E39"/>
    <w:rsid w:val="003A0D25"/>
    <w:rsid w:val="003A0F72"/>
    <w:rsid w:val="003A1280"/>
    <w:rsid w:val="003A265C"/>
    <w:rsid w:val="003A2860"/>
    <w:rsid w:val="003A437B"/>
    <w:rsid w:val="003A50BA"/>
    <w:rsid w:val="003A554C"/>
    <w:rsid w:val="003A68C2"/>
    <w:rsid w:val="003A6DD4"/>
    <w:rsid w:val="003B180E"/>
    <w:rsid w:val="003B50B9"/>
    <w:rsid w:val="003B75B6"/>
    <w:rsid w:val="003C1799"/>
    <w:rsid w:val="003C52DE"/>
    <w:rsid w:val="003C5E7F"/>
    <w:rsid w:val="003C75DA"/>
    <w:rsid w:val="003C7E0F"/>
    <w:rsid w:val="003D2C35"/>
    <w:rsid w:val="003D4F19"/>
    <w:rsid w:val="003D5CCB"/>
    <w:rsid w:val="003D68C4"/>
    <w:rsid w:val="003D7CCF"/>
    <w:rsid w:val="003E0E4D"/>
    <w:rsid w:val="003E2720"/>
    <w:rsid w:val="003E345F"/>
    <w:rsid w:val="003E3C31"/>
    <w:rsid w:val="003E6130"/>
    <w:rsid w:val="003E7F79"/>
    <w:rsid w:val="003F0554"/>
    <w:rsid w:val="003F47FD"/>
    <w:rsid w:val="004006A8"/>
    <w:rsid w:val="0040074F"/>
    <w:rsid w:val="00402CD1"/>
    <w:rsid w:val="00402FE0"/>
    <w:rsid w:val="00403133"/>
    <w:rsid w:val="004036E1"/>
    <w:rsid w:val="00404991"/>
    <w:rsid w:val="00404E51"/>
    <w:rsid w:val="00405297"/>
    <w:rsid w:val="00413C36"/>
    <w:rsid w:val="00415C69"/>
    <w:rsid w:val="00416CA1"/>
    <w:rsid w:val="00421099"/>
    <w:rsid w:val="004245F9"/>
    <w:rsid w:val="00424BA7"/>
    <w:rsid w:val="00425505"/>
    <w:rsid w:val="00430FF6"/>
    <w:rsid w:val="0043148F"/>
    <w:rsid w:val="00434F77"/>
    <w:rsid w:val="00435328"/>
    <w:rsid w:val="0043764D"/>
    <w:rsid w:val="0044266D"/>
    <w:rsid w:val="00442ED6"/>
    <w:rsid w:val="00442FA5"/>
    <w:rsid w:val="00444576"/>
    <w:rsid w:val="00446634"/>
    <w:rsid w:val="00446918"/>
    <w:rsid w:val="00450C42"/>
    <w:rsid w:val="00452617"/>
    <w:rsid w:val="0045284B"/>
    <w:rsid w:val="0045402A"/>
    <w:rsid w:val="00454378"/>
    <w:rsid w:val="0045527C"/>
    <w:rsid w:val="0045612E"/>
    <w:rsid w:val="00457A52"/>
    <w:rsid w:val="00461BC1"/>
    <w:rsid w:val="00463A93"/>
    <w:rsid w:val="00464FBA"/>
    <w:rsid w:val="00466B90"/>
    <w:rsid w:val="00473349"/>
    <w:rsid w:val="00473C00"/>
    <w:rsid w:val="00474E33"/>
    <w:rsid w:val="004805A2"/>
    <w:rsid w:val="00480E92"/>
    <w:rsid w:val="00480FC0"/>
    <w:rsid w:val="0048146F"/>
    <w:rsid w:val="00485BB8"/>
    <w:rsid w:val="00493490"/>
    <w:rsid w:val="004963DF"/>
    <w:rsid w:val="004A461F"/>
    <w:rsid w:val="004A5201"/>
    <w:rsid w:val="004B08DC"/>
    <w:rsid w:val="004B16B7"/>
    <w:rsid w:val="004B2411"/>
    <w:rsid w:val="004B77EF"/>
    <w:rsid w:val="004C2DC5"/>
    <w:rsid w:val="004C3494"/>
    <w:rsid w:val="004D248A"/>
    <w:rsid w:val="004D2EE8"/>
    <w:rsid w:val="004D381A"/>
    <w:rsid w:val="004D5DAF"/>
    <w:rsid w:val="004D627B"/>
    <w:rsid w:val="004D6927"/>
    <w:rsid w:val="004D6D1F"/>
    <w:rsid w:val="004E0511"/>
    <w:rsid w:val="004E44CB"/>
    <w:rsid w:val="004E4D2F"/>
    <w:rsid w:val="004F2FA9"/>
    <w:rsid w:val="004F347A"/>
    <w:rsid w:val="004F439A"/>
    <w:rsid w:val="004F5C2F"/>
    <w:rsid w:val="004F6060"/>
    <w:rsid w:val="004F6EFB"/>
    <w:rsid w:val="00500E04"/>
    <w:rsid w:val="0051092B"/>
    <w:rsid w:val="0051198F"/>
    <w:rsid w:val="00511D0B"/>
    <w:rsid w:val="0051240A"/>
    <w:rsid w:val="005132A0"/>
    <w:rsid w:val="00516C1C"/>
    <w:rsid w:val="0051794A"/>
    <w:rsid w:val="00517E7B"/>
    <w:rsid w:val="00522B06"/>
    <w:rsid w:val="0052462A"/>
    <w:rsid w:val="005247B1"/>
    <w:rsid w:val="00525DC1"/>
    <w:rsid w:val="00526D09"/>
    <w:rsid w:val="00527BD8"/>
    <w:rsid w:val="00531724"/>
    <w:rsid w:val="005319F2"/>
    <w:rsid w:val="00533AB8"/>
    <w:rsid w:val="005340B4"/>
    <w:rsid w:val="005368FB"/>
    <w:rsid w:val="005405AC"/>
    <w:rsid w:val="00541A9B"/>
    <w:rsid w:val="00542542"/>
    <w:rsid w:val="00545578"/>
    <w:rsid w:val="0055063B"/>
    <w:rsid w:val="005517E3"/>
    <w:rsid w:val="005549E2"/>
    <w:rsid w:val="005565EC"/>
    <w:rsid w:val="005578B0"/>
    <w:rsid w:val="0056180A"/>
    <w:rsid w:val="005674FD"/>
    <w:rsid w:val="00567C93"/>
    <w:rsid w:val="00570199"/>
    <w:rsid w:val="00571F72"/>
    <w:rsid w:val="00572CBC"/>
    <w:rsid w:val="0057387A"/>
    <w:rsid w:val="005746CB"/>
    <w:rsid w:val="00582E0D"/>
    <w:rsid w:val="005849A4"/>
    <w:rsid w:val="005864B0"/>
    <w:rsid w:val="0058656B"/>
    <w:rsid w:val="005872D1"/>
    <w:rsid w:val="00591713"/>
    <w:rsid w:val="00594740"/>
    <w:rsid w:val="005A36B3"/>
    <w:rsid w:val="005A3795"/>
    <w:rsid w:val="005A4D76"/>
    <w:rsid w:val="005B1C98"/>
    <w:rsid w:val="005B3466"/>
    <w:rsid w:val="005B5F3A"/>
    <w:rsid w:val="005C164C"/>
    <w:rsid w:val="005C2E98"/>
    <w:rsid w:val="005C3DB1"/>
    <w:rsid w:val="005C4A05"/>
    <w:rsid w:val="005C570C"/>
    <w:rsid w:val="005D2115"/>
    <w:rsid w:val="005D3890"/>
    <w:rsid w:val="005D64AA"/>
    <w:rsid w:val="005E35F1"/>
    <w:rsid w:val="005E3D9E"/>
    <w:rsid w:val="005E4DB5"/>
    <w:rsid w:val="005E614D"/>
    <w:rsid w:val="005F270F"/>
    <w:rsid w:val="005F2E1E"/>
    <w:rsid w:val="005F43EA"/>
    <w:rsid w:val="005F44F2"/>
    <w:rsid w:val="005F4CD7"/>
    <w:rsid w:val="005F7EF8"/>
    <w:rsid w:val="00601F12"/>
    <w:rsid w:val="00602667"/>
    <w:rsid w:val="00603FA7"/>
    <w:rsid w:val="006041EA"/>
    <w:rsid w:val="006062D6"/>
    <w:rsid w:val="00607FF8"/>
    <w:rsid w:val="00611A0B"/>
    <w:rsid w:val="006122CF"/>
    <w:rsid w:val="0061751F"/>
    <w:rsid w:val="00622172"/>
    <w:rsid w:val="00622E08"/>
    <w:rsid w:val="0062594B"/>
    <w:rsid w:val="006269B6"/>
    <w:rsid w:val="0063260B"/>
    <w:rsid w:val="00634749"/>
    <w:rsid w:val="0063679B"/>
    <w:rsid w:val="00643A5A"/>
    <w:rsid w:val="0065011B"/>
    <w:rsid w:val="0065569B"/>
    <w:rsid w:val="006572AC"/>
    <w:rsid w:val="00660AC8"/>
    <w:rsid w:val="00660F78"/>
    <w:rsid w:val="006614E9"/>
    <w:rsid w:val="006617EF"/>
    <w:rsid w:val="00665A0D"/>
    <w:rsid w:val="006709A5"/>
    <w:rsid w:val="0067111D"/>
    <w:rsid w:val="0067763F"/>
    <w:rsid w:val="00680909"/>
    <w:rsid w:val="00681342"/>
    <w:rsid w:val="006816F6"/>
    <w:rsid w:val="00682CFF"/>
    <w:rsid w:val="00684B16"/>
    <w:rsid w:val="00687569"/>
    <w:rsid w:val="006878E4"/>
    <w:rsid w:val="00695954"/>
    <w:rsid w:val="00696F34"/>
    <w:rsid w:val="006A07F3"/>
    <w:rsid w:val="006A1FCD"/>
    <w:rsid w:val="006A7214"/>
    <w:rsid w:val="006B091E"/>
    <w:rsid w:val="006B2750"/>
    <w:rsid w:val="006C1B77"/>
    <w:rsid w:val="006C4004"/>
    <w:rsid w:val="006C642A"/>
    <w:rsid w:val="006D1744"/>
    <w:rsid w:val="006D1BDC"/>
    <w:rsid w:val="006D1D2C"/>
    <w:rsid w:val="006D3EBB"/>
    <w:rsid w:val="006D7138"/>
    <w:rsid w:val="006D7A1C"/>
    <w:rsid w:val="006E3389"/>
    <w:rsid w:val="006E5045"/>
    <w:rsid w:val="006E68A8"/>
    <w:rsid w:val="006F03B5"/>
    <w:rsid w:val="006F0F21"/>
    <w:rsid w:val="006F3346"/>
    <w:rsid w:val="006F5AC7"/>
    <w:rsid w:val="007021EA"/>
    <w:rsid w:val="007024C0"/>
    <w:rsid w:val="00703FE7"/>
    <w:rsid w:val="00707C23"/>
    <w:rsid w:val="00707E8B"/>
    <w:rsid w:val="007113B6"/>
    <w:rsid w:val="007121C0"/>
    <w:rsid w:val="00713E0B"/>
    <w:rsid w:val="007143E6"/>
    <w:rsid w:val="0072150D"/>
    <w:rsid w:val="007277F9"/>
    <w:rsid w:val="00727C69"/>
    <w:rsid w:val="00731A12"/>
    <w:rsid w:val="00732ECD"/>
    <w:rsid w:val="00740166"/>
    <w:rsid w:val="00740222"/>
    <w:rsid w:val="00741205"/>
    <w:rsid w:val="007418C0"/>
    <w:rsid w:val="00745FC8"/>
    <w:rsid w:val="00746154"/>
    <w:rsid w:val="0074738D"/>
    <w:rsid w:val="00747EA8"/>
    <w:rsid w:val="00751603"/>
    <w:rsid w:val="0075256B"/>
    <w:rsid w:val="00760E6E"/>
    <w:rsid w:val="00765045"/>
    <w:rsid w:val="00767D68"/>
    <w:rsid w:val="00772AE6"/>
    <w:rsid w:val="00773670"/>
    <w:rsid w:val="007736A1"/>
    <w:rsid w:val="007769F7"/>
    <w:rsid w:val="00776AD3"/>
    <w:rsid w:val="00777D46"/>
    <w:rsid w:val="007809BC"/>
    <w:rsid w:val="00780EFD"/>
    <w:rsid w:val="007820CD"/>
    <w:rsid w:val="007853C2"/>
    <w:rsid w:val="0078710B"/>
    <w:rsid w:val="00791671"/>
    <w:rsid w:val="0079240C"/>
    <w:rsid w:val="007A4C75"/>
    <w:rsid w:val="007B0D30"/>
    <w:rsid w:val="007B39B6"/>
    <w:rsid w:val="007B4FEE"/>
    <w:rsid w:val="007B5B12"/>
    <w:rsid w:val="007B5DF8"/>
    <w:rsid w:val="007B610D"/>
    <w:rsid w:val="007C053F"/>
    <w:rsid w:val="007C2E14"/>
    <w:rsid w:val="007C4430"/>
    <w:rsid w:val="007D262D"/>
    <w:rsid w:val="007E2801"/>
    <w:rsid w:val="007E524E"/>
    <w:rsid w:val="007E5C23"/>
    <w:rsid w:val="007E6071"/>
    <w:rsid w:val="007F18FD"/>
    <w:rsid w:val="007F2805"/>
    <w:rsid w:val="007F4E72"/>
    <w:rsid w:val="007F63E8"/>
    <w:rsid w:val="007F7196"/>
    <w:rsid w:val="00802626"/>
    <w:rsid w:val="00802651"/>
    <w:rsid w:val="00802E32"/>
    <w:rsid w:val="00802EFC"/>
    <w:rsid w:val="0080419D"/>
    <w:rsid w:val="008057C9"/>
    <w:rsid w:val="00805F1B"/>
    <w:rsid w:val="0080712D"/>
    <w:rsid w:val="00810925"/>
    <w:rsid w:val="00810B34"/>
    <w:rsid w:val="008135ED"/>
    <w:rsid w:val="0081539D"/>
    <w:rsid w:val="00823E06"/>
    <w:rsid w:val="00826C6F"/>
    <w:rsid w:val="008352AF"/>
    <w:rsid w:val="00835FAF"/>
    <w:rsid w:val="00836301"/>
    <w:rsid w:val="00837B75"/>
    <w:rsid w:val="00840DBA"/>
    <w:rsid w:val="008421FF"/>
    <w:rsid w:val="00846561"/>
    <w:rsid w:val="0085113E"/>
    <w:rsid w:val="0085122B"/>
    <w:rsid w:val="00852B98"/>
    <w:rsid w:val="00852CD4"/>
    <w:rsid w:val="00853BDF"/>
    <w:rsid w:val="00854BF7"/>
    <w:rsid w:val="008556B1"/>
    <w:rsid w:val="0085637B"/>
    <w:rsid w:val="00857A64"/>
    <w:rsid w:val="008603B6"/>
    <w:rsid w:val="00861ECF"/>
    <w:rsid w:val="0086238C"/>
    <w:rsid w:val="00865910"/>
    <w:rsid w:val="00867CE2"/>
    <w:rsid w:val="00867F17"/>
    <w:rsid w:val="00870B69"/>
    <w:rsid w:val="00880AC3"/>
    <w:rsid w:val="00880FEE"/>
    <w:rsid w:val="008810FB"/>
    <w:rsid w:val="008832FB"/>
    <w:rsid w:val="00884B48"/>
    <w:rsid w:val="0088655B"/>
    <w:rsid w:val="00891994"/>
    <w:rsid w:val="00892E82"/>
    <w:rsid w:val="00893567"/>
    <w:rsid w:val="00897812"/>
    <w:rsid w:val="008A2ACA"/>
    <w:rsid w:val="008A4EA2"/>
    <w:rsid w:val="008A6E6F"/>
    <w:rsid w:val="008B06C4"/>
    <w:rsid w:val="008B0F81"/>
    <w:rsid w:val="008B1A93"/>
    <w:rsid w:val="008B5157"/>
    <w:rsid w:val="008B54F3"/>
    <w:rsid w:val="008B7A73"/>
    <w:rsid w:val="008C350C"/>
    <w:rsid w:val="008C6819"/>
    <w:rsid w:val="008D03F2"/>
    <w:rsid w:val="008D26BD"/>
    <w:rsid w:val="008D584A"/>
    <w:rsid w:val="008D5B6F"/>
    <w:rsid w:val="008D6663"/>
    <w:rsid w:val="008D6B1A"/>
    <w:rsid w:val="008E0EAA"/>
    <w:rsid w:val="008E1192"/>
    <w:rsid w:val="008E11A4"/>
    <w:rsid w:val="008E2F29"/>
    <w:rsid w:val="008E4DDA"/>
    <w:rsid w:val="008E5354"/>
    <w:rsid w:val="008E6E8C"/>
    <w:rsid w:val="008F1C1D"/>
    <w:rsid w:val="008F4206"/>
    <w:rsid w:val="008F5FD4"/>
    <w:rsid w:val="00900920"/>
    <w:rsid w:val="00901647"/>
    <w:rsid w:val="009018AD"/>
    <w:rsid w:val="009038D8"/>
    <w:rsid w:val="00903B9B"/>
    <w:rsid w:val="009045B9"/>
    <w:rsid w:val="00904683"/>
    <w:rsid w:val="00904D93"/>
    <w:rsid w:val="00905049"/>
    <w:rsid w:val="00912D3A"/>
    <w:rsid w:val="0091311A"/>
    <w:rsid w:val="00913E54"/>
    <w:rsid w:val="00914D23"/>
    <w:rsid w:val="00915AD6"/>
    <w:rsid w:val="00917858"/>
    <w:rsid w:val="00922A16"/>
    <w:rsid w:val="00923215"/>
    <w:rsid w:val="00923384"/>
    <w:rsid w:val="009264DB"/>
    <w:rsid w:val="00926B16"/>
    <w:rsid w:val="00926DE0"/>
    <w:rsid w:val="009273F7"/>
    <w:rsid w:val="00932B9B"/>
    <w:rsid w:val="00932F72"/>
    <w:rsid w:val="0093709C"/>
    <w:rsid w:val="0093723B"/>
    <w:rsid w:val="00943032"/>
    <w:rsid w:val="00944893"/>
    <w:rsid w:val="009453DC"/>
    <w:rsid w:val="00945F8E"/>
    <w:rsid w:val="00946CE4"/>
    <w:rsid w:val="00947E21"/>
    <w:rsid w:val="00950CB7"/>
    <w:rsid w:val="00952064"/>
    <w:rsid w:val="00952F36"/>
    <w:rsid w:val="009545FF"/>
    <w:rsid w:val="00955722"/>
    <w:rsid w:val="00956438"/>
    <w:rsid w:val="00957A87"/>
    <w:rsid w:val="00960CDA"/>
    <w:rsid w:val="00962DE3"/>
    <w:rsid w:val="00963335"/>
    <w:rsid w:val="009644A3"/>
    <w:rsid w:val="00964F00"/>
    <w:rsid w:val="009667FE"/>
    <w:rsid w:val="009719F7"/>
    <w:rsid w:val="009722F8"/>
    <w:rsid w:val="00974CC3"/>
    <w:rsid w:val="009768B2"/>
    <w:rsid w:val="00983A50"/>
    <w:rsid w:val="00985B1E"/>
    <w:rsid w:val="009866F8"/>
    <w:rsid w:val="00990BC1"/>
    <w:rsid w:val="0099110E"/>
    <w:rsid w:val="0099253A"/>
    <w:rsid w:val="0099597E"/>
    <w:rsid w:val="0099748A"/>
    <w:rsid w:val="009A41BE"/>
    <w:rsid w:val="009A4622"/>
    <w:rsid w:val="009A6751"/>
    <w:rsid w:val="009B2452"/>
    <w:rsid w:val="009B3CBF"/>
    <w:rsid w:val="009B59F0"/>
    <w:rsid w:val="009B5C70"/>
    <w:rsid w:val="009B66C0"/>
    <w:rsid w:val="009B6C2C"/>
    <w:rsid w:val="009C033B"/>
    <w:rsid w:val="009C23DE"/>
    <w:rsid w:val="009C3541"/>
    <w:rsid w:val="009D0062"/>
    <w:rsid w:val="009D01AC"/>
    <w:rsid w:val="009D1F09"/>
    <w:rsid w:val="009D20D5"/>
    <w:rsid w:val="009D43CA"/>
    <w:rsid w:val="009D5D7F"/>
    <w:rsid w:val="009D6489"/>
    <w:rsid w:val="009D78AF"/>
    <w:rsid w:val="009E0584"/>
    <w:rsid w:val="009E0EB7"/>
    <w:rsid w:val="009E0F80"/>
    <w:rsid w:val="009E1AA9"/>
    <w:rsid w:val="009E30E5"/>
    <w:rsid w:val="009E587D"/>
    <w:rsid w:val="009E5C1F"/>
    <w:rsid w:val="009F06B8"/>
    <w:rsid w:val="009F2307"/>
    <w:rsid w:val="009F2E51"/>
    <w:rsid w:val="009F37BF"/>
    <w:rsid w:val="009F4FC0"/>
    <w:rsid w:val="009F60D3"/>
    <w:rsid w:val="009F6B9F"/>
    <w:rsid w:val="009F7402"/>
    <w:rsid w:val="00A003A2"/>
    <w:rsid w:val="00A004FD"/>
    <w:rsid w:val="00A010A6"/>
    <w:rsid w:val="00A04773"/>
    <w:rsid w:val="00A04E28"/>
    <w:rsid w:val="00A07F92"/>
    <w:rsid w:val="00A10792"/>
    <w:rsid w:val="00A14ABD"/>
    <w:rsid w:val="00A1589D"/>
    <w:rsid w:val="00A17294"/>
    <w:rsid w:val="00A22DBD"/>
    <w:rsid w:val="00A22FAE"/>
    <w:rsid w:val="00A2364E"/>
    <w:rsid w:val="00A23F06"/>
    <w:rsid w:val="00A25B6C"/>
    <w:rsid w:val="00A30117"/>
    <w:rsid w:val="00A3125A"/>
    <w:rsid w:val="00A31865"/>
    <w:rsid w:val="00A31DDE"/>
    <w:rsid w:val="00A3217B"/>
    <w:rsid w:val="00A32A75"/>
    <w:rsid w:val="00A3503D"/>
    <w:rsid w:val="00A35227"/>
    <w:rsid w:val="00A40848"/>
    <w:rsid w:val="00A434C0"/>
    <w:rsid w:val="00A44370"/>
    <w:rsid w:val="00A4766E"/>
    <w:rsid w:val="00A50AA7"/>
    <w:rsid w:val="00A539E0"/>
    <w:rsid w:val="00A54190"/>
    <w:rsid w:val="00A544E3"/>
    <w:rsid w:val="00A54875"/>
    <w:rsid w:val="00A56BFD"/>
    <w:rsid w:val="00A63386"/>
    <w:rsid w:val="00A65CFC"/>
    <w:rsid w:val="00A66684"/>
    <w:rsid w:val="00A675FF"/>
    <w:rsid w:val="00A67DAD"/>
    <w:rsid w:val="00A74C55"/>
    <w:rsid w:val="00A75375"/>
    <w:rsid w:val="00A758E6"/>
    <w:rsid w:val="00A86C15"/>
    <w:rsid w:val="00A878AC"/>
    <w:rsid w:val="00A90889"/>
    <w:rsid w:val="00A91310"/>
    <w:rsid w:val="00A9526E"/>
    <w:rsid w:val="00A96EBC"/>
    <w:rsid w:val="00AA0E0D"/>
    <w:rsid w:val="00AA1416"/>
    <w:rsid w:val="00AA37DD"/>
    <w:rsid w:val="00AA3877"/>
    <w:rsid w:val="00AA77DD"/>
    <w:rsid w:val="00AB3317"/>
    <w:rsid w:val="00AB3793"/>
    <w:rsid w:val="00AB4ECA"/>
    <w:rsid w:val="00AB56E4"/>
    <w:rsid w:val="00AB74B4"/>
    <w:rsid w:val="00AB7B2D"/>
    <w:rsid w:val="00AC4035"/>
    <w:rsid w:val="00AC42D8"/>
    <w:rsid w:val="00AC5344"/>
    <w:rsid w:val="00AC79EF"/>
    <w:rsid w:val="00AD02AE"/>
    <w:rsid w:val="00AD064F"/>
    <w:rsid w:val="00AD0CE5"/>
    <w:rsid w:val="00AD2E41"/>
    <w:rsid w:val="00AD2E5F"/>
    <w:rsid w:val="00AD3C99"/>
    <w:rsid w:val="00AD3E33"/>
    <w:rsid w:val="00AD4740"/>
    <w:rsid w:val="00AD484D"/>
    <w:rsid w:val="00AD4C1E"/>
    <w:rsid w:val="00AD4D1B"/>
    <w:rsid w:val="00AD5821"/>
    <w:rsid w:val="00AD6A26"/>
    <w:rsid w:val="00AD6D65"/>
    <w:rsid w:val="00AD73B8"/>
    <w:rsid w:val="00AE0361"/>
    <w:rsid w:val="00AE0500"/>
    <w:rsid w:val="00AE08A6"/>
    <w:rsid w:val="00AE0AD2"/>
    <w:rsid w:val="00AE0CC3"/>
    <w:rsid w:val="00AE1D99"/>
    <w:rsid w:val="00AE2836"/>
    <w:rsid w:val="00AE4B12"/>
    <w:rsid w:val="00AE7944"/>
    <w:rsid w:val="00AF614D"/>
    <w:rsid w:val="00B05E7A"/>
    <w:rsid w:val="00B10D26"/>
    <w:rsid w:val="00B126DE"/>
    <w:rsid w:val="00B1430C"/>
    <w:rsid w:val="00B14CBA"/>
    <w:rsid w:val="00B21584"/>
    <w:rsid w:val="00B21D95"/>
    <w:rsid w:val="00B316E9"/>
    <w:rsid w:val="00B3265A"/>
    <w:rsid w:val="00B3312C"/>
    <w:rsid w:val="00B33291"/>
    <w:rsid w:val="00B34092"/>
    <w:rsid w:val="00B379B2"/>
    <w:rsid w:val="00B37E1E"/>
    <w:rsid w:val="00B40C21"/>
    <w:rsid w:val="00B433DD"/>
    <w:rsid w:val="00B44D0E"/>
    <w:rsid w:val="00B473A4"/>
    <w:rsid w:val="00B50A67"/>
    <w:rsid w:val="00B53A0E"/>
    <w:rsid w:val="00B5431E"/>
    <w:rsid w:val="00B557BD"/>
    <w:rsid w:val="00B6257C"/>
    <w:rsid w:val="00B67623"/>
    <w:rsid w:val="00B707F8"/>
    <w:rsid w:val="00B72280"/>
    <w:rsid w:val="00B74044"/>
    <w:rsid w:val="00B75CDA"/>
    <w:rsid w:val="00B85BE1"/>
    <w:rsid w:val="00B86B9C"/>
    <w:rsid w:val="00B87B95"/>
    <w:rsid w:val="00B90319"/>
    <w:rsid w:val="00B90698"/>
    <w:rsid w:val="00B90E79"/>
    <w:rsid w:val="00B915EA"/>
    <w:rsid w:val="00B92BC1"/>
    <w:rsid w:val="00B932B9"/>
    <w:rsid w:val="00B97759"/>
    <w:rsid w:val="00B97C8D"/>
    <w:rsid w:val="00BA06E9"/>
    <w:rsid w:val="00BA07A8"/>
    <w:rsid w:val="00BB0CDF"/>
    <w:rsid w:val="00BB411B"/>
    <w:rsid w:val="00BB6656"/>
    <w:rsid w:val="00BB7DB2"/>
    <w:rsid w:val="00BB7E25"/>
    <w:rsid w:val="00BC0635"/>
    <w:rsid w:val="00BC1876"/>
    <w:rsid w:val="00BC3B87"/>
    <w:rsid w:val="00BC4877"/>
    <w:rsid w:val="00BD16DB"/>
    <w:rsid w:val="00BD422A"/>
    <w:rsid w:val="00BE0574"/>
    <w:rsid w:val="00BE351E"/>
    <w:rsid w:val="00BF11D4"/>
    <w:rsid w:val="00BF1326"/>
    <w:rsid w:val="00BF20B0"/>
    <w:rsid w:val="00BF3A43"/>
    <w:rsid w:val="00BF47AA"/>
    <w:rsid w:val="00BF4AC4"/>
    <w:rsid w:val="00BF59CA"/>
    <w:rsid w:val="00BF71CF"/>
    <w:rsid w:val="00C11B17"/>
    <w:rsid w:val="00C1611F"/>
    <w:rsid w:val="00C16841"/>
    <w:rsid w:val="00C20FD4"/>
    <w:rsid w:val="00C2194B"/>
    <w:rsid w:val="00C25CA5"/>
    <w:rsid w:val="00C30496"/>
    <w:rsid w:val="00C31131"/>
    <w:rsid w:val="00C327DF"/>
    <w:rsid w:val="00C3793B"/>
    <w:rsid w:val="00C406F3"/>
    <w:rsid w:val="00C41605"/>
    <w:rsid w:val="00C42BFA"/>
    <w:rsid w:val="00C4617E"/>
    <w:rsid w:val="00C52D27"/>
    <w:rsid w:val="00C56F7D"/>
    <w:rsid w:val="00C571F7"/>
    <w:rsid w:val="00C57AE8"/>
    <w:rsid w:val="00C57C10"/>
    <w:rsid w:val="00C62DDD"/>
    <w:rsid w:val="00C64ACC"/>
    <w:rsid w:val="00C6623C"/>
    <w:rsid w:val="00C721F9"/>
    <w:rsid w:val="00C723B3"/>
    <w:rsid w:val="00C73D67"/>
    <w:rsid w:val="00C84FDE"/>
    <w:rsid w:val="00C86D54"/>
    <w:rsid w:val="00C87BE1"/>
    <w:rsid w:val="00C90AFF"/>
    <w:rsid w:val="00C92BF7"/>
    <w:rsid w:val="00C93E7B"/>
    <w:rsid w:val="00C93F56"/>
    <w:rsid w:val="00C94C9A"/>
    <w:rsid w:val="00CA14AD"/>
    <w:rsid w:val="00CA3B26"/>
    <w:rsid w:val="00CA5054"/>
    <w:rsid w:val="00CA57D8"/>
    <w:rsid w:val="00CA6401"/>
    <w:rsid w:val="00CB0EC0"/>
    <w:rsid w:val="00CB1A5C"/>
    <w:rsid w:val="00CB21B4"/>
    <w:rsid w:val="00CB2848"/>
    <w:rsid w:val="00CB4CE5"/>
    <w:rsid w:val="00CB5EE7"/>
    <w:rsid w:val="00CB6BF0"/>
    <w:rsid w:val="00CB7BF4"/>
    <w:rsid w:val="00CC18FE"/>
    <w:rsid w:val="00CC2067"/>
    <w:rsid w:val="00CC28A7"/>
    <w:rsid w:val="00CC4A32"/>
    <w:rsid w:val="00CC4C11"/>
    <w:rsid w:val="00CC527C"/>
    <w:rsid w:val="00CD0161"/>
    <w:rsid w:val="00CD0D62"/>
    <w:rsid w:val="00CD2515"/>
    <w:rsid w:val="00CD2ED7"/>
    <w:rsid w:val="00CD2F8F"/>
    <w:rsid w:val="00CD3143"/>
    <w:rsid w:val="00CE3612"/>
    <w:rsid w:val="00CE5C5E"/>
    <w:rsid w:val="00CE6A89"/>
    <w:rsid w:val="00CF120E"/>
    <w:rsid w:val="00D017FB"/>
    <w:rsid w:val="00D01D3D"/>
    <w:rsid w:val="00D021B7"/>
    <w:rsid w:val="00D0283A"/>
    <w:rsid w:val="00D06A3E"/>
    <w:rsid w:val="00D11644"/>
    <w:rsid w:val="00D14D87"/>
    <w:rsid w:val="00D14E2D"/>
    <w:rsid w:val="00D16B7F"/>
    <w:rsid w:val="00D16BA5"/>
    <w:rsid w:val="00D17586"/>
    <w:rsid w:val="00D2049D"/>
    <w:rsid w:val="00D25709"/>
    <w:rsid w:val="00D262CB"/>
    <w:rsid w:val="00D275D5"/>
    <w:rsid w:val="00D309A6"/>
    <w:rsid w:val="00D319BA"/>
    <w:rsid w:val="00D33C09"/>
    <w:rsid w:val="00D33C4A"/>
    <w:rsid w:val="00D34335"/>
    <w:rsid w:val="00D451AC"/>
    <w:rsid w:val="00D452C9"/>
    <w:rsid w:val="00D47330"/>
    <w:rsid w:val="00D47829"/>
    <w:rsid w:val="00D5013B"/>
    <w:rsid w:val="00D52B2F"/>
    <w:rsid w:val="00D537ED"/>
    <w:rsid w:val="00D54105"/>
    <w:rsid w:val="00D542E7"/>
    <w:rsid w:val="00D55BDF"/>
    <w:rsid w:val="00D576BE"/>
    <w:rsid w:val="00D626E1"/>
    <w:rsid w:val="00D62E01"/>
    <w:rsid w:val="00D6435E"/>
    <w:rsid w:val="00D677A5"/>
    <w:rsid w:val="00D67C0A"/>
    <w:rsid w:val="00D67F9B"/>
    <w:rsid w:val="00D713E6"/>
    <w:rsid w:val="00D73625"/>
    <w:rsid w:val="00D76153"/>
    <w:rsid w:val="00D7765B"/>
    <w:rsid w:val="00D81BA6"/>
    <w:rsid w:val="00D82E89"/>
    <w:rsid w:val="00D83B34"/>
    <w:rsid w:val="00D84137"/>
    <w:rsid w:val="00D8413C"/>
    <w:rsid w:val="00D8445F"/>
    <w:rsid w:val="00D84D0F"/>
    <w:rsid w:val="00D85171"/>
    <w:rsid w:val="00D90174"/>
    <w:rsid w:val="00D92B5E"/>
    <w:rsid w:val="00D9484E"/>
    <w:rsid w:val="00D96CEE"/>
    <w:rsid w:val="00DA2EDD"/>
    <w:rsid w:val="00DA305E"/>
    <w:rsid w:val="00DA44E0"/>
    <w:rsid w:val="00DA4598"/>
    <w:rsid w:val="00DA47B3"/>
    <w:rsid w:val="00DA65CD"/>
    <w:rsid w:val="00DA7B73"/>
    <w:rsid w:val="00DA7E21"/>
    <w:rsid w:val="00DB0641"/>
    <w:rsid w:val="00DB0879"/>
    <w:rsid w:val="00DB180C"/>
    <w:rsid w:val="00DB374E"/>
    <w:rsid w:val="00DB3C3B"/>
    <w:rsid w:val="00DB4D39"/>
    <w:rsid w:val="00DB5EE0"/>
    <w:rsid w:val="00DB67B9"/>
    <w:rsid w:val="00DC1FB5"/>
    <w:rsid w:val="00DC46CC"/>
    <w:rsid w:val="00DD1DE7"/>
    <w:rsid w:val="00DD1F14"/>
    <w:rsid w:val="00DD3C8C"/>
    <w:rsid w:val="00DD5377"/>
    <w:rsid w:val="00DD68A5"/>
    <w:rsid w:val="00DD68DB"/>
    <w:rsid w:val="00DD6944"/>
    <w:rsid w:val="00DD7073"/>
    <w:rsid w:val="00DE3D4E"/>
    <w:rsid w:val="00DE4A75"/>
    <w:rsid w:val="00DE50BE"/>
    <w:rsid w:val="00DE5EA2"/>
    <w:rsid w:val="00DF03EA"/>
    <w:rsid w:val="00DF0B3D"/>
    <w:rsid w:val="00DF1B5D"/>
    <w:rsid w:val="00DF204C"/>
    <w:rsid w:val="00DF20F6"/>
    <w:rsid w:val="00DF3B3E"/>
    <w:rsid w:val="00DF6BE2"/>
    <w:rsid w:val="00E0052D"/>
    <w:rsid w:val="00E02348"/>
    <w:rsid w:val="00E033F8"/>
    <w:rsid w:val="00E03E4D"/>
    <w:rsid w:val="00E1632D"/>
    <w:rsid w:val="00E163A1"/>
    <w:rsid w:val="00E20019"/>
    <w:rsid w:val="00E20498"/>
    <w:rsid w:val="00E21BDD"/>
    <w:rsid w:val="00E2268A"/>
    <w:rsid w:val="00E25391"/>
    <w:rsid w:val="00E2541F"/>
    <w:rsid w:val="00E27475"/>
    <w:rsid w:val="00E27926"/>
    <w:rsid w:val="00E32E31"/>
    <w:rsid w:val="00E4267F"/>
    <w:rsid w:val="00E428EC"/>
    <w:rsid w:val="00E430C1"/>
    <w:rsid w:val="00E448F3"/>
    <w:rsid w:val="00E45EE9"/>
    <w:rsid w:val="00E4664C"/>
    <w:rsid w:val="00E46F4C"/>
    <w:rsid w:val="00E505DC"/>
    <w:rsid w:val="00E50876"/>
    <w:rsid w:val="00E53018"/>
    <w:rsid w:val="00E538A5"/>
    <w:rsid w:val="00E5576B"/>
    <w:rsid w:val="00E56E18"/>
    <w:rsid w:val="00E5780F"/>
    <w:rsid w:val="00E60F04"/>
    <w:rsid w:val="00E613FE"/>
    <w:rsid w:val="00E62016"/>
    <w:rsid w:val="00E62937"/>
    <w:rsid w:val="00E64397"/>
    <w:rsid w:val="00E649F9"/>
    <w:rsid w:val="00E65401"/>
    <w:rsid w:val="00E664F8"/>
    <w:rsid w:val="00E66550"/>
    <w:rsid w:val="00E66921"/>
    <w:rsid w:val="00E66DE4"/>
    <w:rsid w:val="00E70E74"/>
    <w:rsid w:val="00E724EA"/>
    <w:rsid w:val="00E728A7"/>
    <w:rsid w:val="00E73E1A"/>
    <w:rsid w:val="00E75C22"/>
    <w:rsid w:val="00E77F28"/>
    <w:rsid w:val="00E804C2"/>
    <w:rsid w:val="00E83F3F"/>
    <w:rsid w:val="00E84925"/>
    <w:rsid w:val="00E87108"/>
    <w:rsid w:val="00E9026E"/>
    <w:rsid w:val="00E9357C"/>
    <w:rsid w:val="00E937B7"/>
    <w:rsid w:val="00E94633"/>
    <w:rsid w:val="00E95FF7"/>
    <w:rsid w:val="00EA4039"/>
    <w:rsid w:val="00EB1D2F"/>
    <w:rsid w:val="00EB1FF1"/>
    <w:rsid w:val="00EB36A7"/>
    <w:rsid w:val="00EB75E4"/>
    <w:rsid w:val="00EC1B40"/>
    <w:rsid w:val="00EC2927"/>
    <w:rsid w:val="00EC375E"/>
    <w:rsid w:val="00EC3BB7"/>
    <w:rsid w:val="00EC4F75"/>
    <w:rsid w:val="00ED061A"/>
    <w:rsid w:val="00ED3687"/>
    <w:rsid w:val="00ED50E2"/>
    <w:rsid w:val="00ED757C"/>
    <w:rsid w:val="00EE002B"/>
    <w:rsid w:val="00EF656A"/>
    <w:rsid w:val="00EF7061"/>
    <w:rsid w:val="00F02437"/>
    <w:rsid w:val="00F02501"/>
    <w:rsid w:val="00F045C3"/>
    <w:rsid w:val="00F04C1A"/>
    <w:rsid w:val="00F0727A"/>
    <w:rsid w:val="00F13D78"/>
    <w:rsid w:val="00F14A55"/>
    <w:rsid w:val="00F17617"/>
    <w:rsid w:val="00F179C4"/>
    <w:rsid w:val="00F17A85"/>
    <w:rsid w:val="00F20E42"/>
    <w:rsid w:val="00F21CA5"/>
    <w:rsid w:val="00F21F6E"/>
    <w:rsid w:val="00F248BF"/>
    <w:rsid w:val="00F269CC"/>
    <w:rsid w:val="00F30651"/>
    <w:rsid w:val="00F333AB"/>
    <w:rsid w:val="00F33504"/>
    <w:rsid w:val="00F33988"/>
    <w:rsid w:val="00F366BD"/>
    <w:rsid w:val="00F36FC5"/>
    <w:rsid w:val="00F4009F"/>
    <w:rsid w:val="00F4116D"/>
    <w:rsid w:val="00F41A4F"/>
    <w:rsid w:val="00F4656A"/>
    <w:rsid w:val="00F52B1C"/>
    <w:rsid w:val="00F5333B"/>
    <w:rsid w:val="00F53EE4"/>
    <w:rsid w:val="00F56CB7"/>
    <w:rsid w:val="00F57604"/>
    <w:rsid w:val="00F57860"/>
    <w:rsid w:val="00F578C1"/>
    <w:rsid w:val="00F57D68"/>
    <w:rsid w:val="00F6066E"/>
    <w:rsid w:val="00F61CC4"/>
    <w:rsid w:val="00F62BE5"/>
    <w:rsid w:val="00F6329A"/>
    <w:rsid w:val="00F650DD"/>
    <w:rsid w:val="00F67CA1"/>
    <w:rsid w:val="00F73BAA"/>
    <w:rsid w:val="00F76450"/>
    <w:rsid w:val="00F82012"/>
    <w:rsid w:val="00F83CBD"/>
    <w:rsid w:val="00F83EB2"/>
    <w:rsid w:val="00F843B3"/>
    <w:rsid w:val="00F90C2D"/>
    <w:rsid w:val="00F91535"/>
    <w:rsid w:val="00F92A6B"/>
    <w:rsid w:val="00F93EDE"/>
    <w:rsid w:val="00FA03FB"/>
    <w:rsid w:val="00FA1810"/>
    <w:rsid w:val="00FA1D4A"/>
    <w:rsid w:val="00FA2351"/>
    <w:rsid w:val="00FA2491"/>
    <w:rsid w:val="00FA3560"/>
    <w:rsid w:val="00FA41E3"/>
    <w:rsid w:val="00FA4880"/>
    <w:rsid w:val="00FB30BB"/>
    <w:rsid w:val="00FB35A9"/>
    <w:rsid w:val="00FB6631"/>
    <w:rsid w:val="00FB6EEF"/>
    <w:rsid w:val="00FC17E9"/>
    <w:rsid w:val="00FC4F58"/>
    <w:rsid w:val="00FC668D"/>
    <w:rsid w:val="00FD244E"/>
    <w:rsid w:val="00FD2935"/>
    <w:rsid w:val="00FD364E"/>
    <w:rsid w:val="00FD7E7D"/>
    <w:rsid w:val="00FE27C9"/>
    <w:rsid w:val="00FE2844"/>
    <w:rsid w:val="00FE704D"/>
    <w:rsid w:val="00FF00F5"/>
    <w:rsid w:val="00FF4A4C"/>
    <w:rsid w:val="00FF52A5"/>
    <w:rsid w:val="00FF74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4DEA3E7"/>
  <w15:docId w15:val="{96FAEF37-4107-485C-B079-09C122567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B16B7"/>
    <w:rPr>
      <w:rFonts w:ascii="Arial" w:hAnsi="Arial" w:cs="Arial"/>
      <w:sz w:val="24"/>
      <w:szCs w:val="24"/>
    </w:rPr>
  </w:style>
  <w:style w:type="paragraph" w:styleId="Titre1">
    <w:name w:val="heading 1"/>
    <w:aliases w:val="Titre1,Partie,H1,level 1,Level 1 Head,heading 1,T1,h1,level1,1,1titre,1titre1,1titre2,1titre3,1titre4,1titre5,1titre6,Activité,t1.T1.Titre 1,t1,t1.T1,Header1,Titre 1 SQ,Title 1,t1.T1.Titre 1Annexe,TITRE1,Titre 1ed,H11,H12,l1"/>
    <w:basedOn w:val="Normal"/>
    <w:next w:val="Normal"/>
    <w:qFormat/>
    <w:rsid w:val="009C033B"/>
    <w:pPr>
      <w:keepNext/>
      <w:numPr>
        <w:numId w:val="1"/>
      </w:numPr>
      <w:spacing w:before="240" w:after="480"/>
      <w:outlineLvl w:val="0"/>
    </w:pPr>
    <w:rPr>
      <w:rFonts w:ascii="Arial Black" w:hAnsi="Arial Black"/>
      <w:b/>
      <w:bCs/>
      <w:caps/>
      <w:color w:val="0000FF"/>
      <w:kern w:val="32"/>
      <w:sz w:val="32"/>
    </w:rPr>
  </w:style>
  <w:style w:type="paragraph" w:styleId="Titre2">
    <w:name w:val="heading 2"/>
    <w:aliases w:val="Titre 2 Car,Titre 2 Car Car"/>
    <w:basedOn w:val="Normal"/>
    <w:next w:val="Normal"/>
    <w:autoRedefine/>
    <w:qFormat/>
    <w:rsid w:val="003E7F79"/>
    <w:pPr>
      <w:keepNext/>
      <w:numPr>
        <w:ilvl w:val="1"/>
        <w:numId w:val="1"/>
      </w:numPr>
      <w:tabs>
        <w:tab w:val="clear" w:pos="1442"/>
        <w:tab w:val="num" w:pos="905"/>
      </w:tabs>
      <w:spacing w:before="240" w:after="60" w:line="360" w:lineRule="auto"/>
      <w:ind w:left="543" w:hanging="543"/>
      <w:outlineLvl w:val="1"/>
    </w:pPr>
    <w:rPr>
      <w:rFonts w:ascii="Arial Black" w:hAnsi="Arial Black"/>
      <w:b/>
      <w:bCs/>
      <w:iCs/>
      <w:smallCaps/>
      <w:sz w:val="28"/>
      <w:szCs w:val="20"/>
    </w:rPr>
  </w:style>
  <w:style w:type="paragraph" w:styleId="Titre3">
    <w:name w:val="heading 3"/>
    <w:basedOn w:val="Normal"/>
    <w:next w:val="Normal"/>
    <w:qFormat/>
    <w:rsid w:val="009C033B"/>
    <w:pPr>
      <w:keepNext/>
      <w:numPr>
        <w:ilvl w:val="2"/>
        <w:numId w:val="1"/>
      </w:numPr>
      <w:spacing w:before="240" w:line="360" w:lineRule="auto"/>
      <w:outlineLvl w:val="2"/>
    </w:pPr>
    <w:rPr>
      <w:b/>
      <w:bCs/>
      <w:sz w:val="28"/>
    </w:rPr>
  </w:style>
  <w:style w:type="paragraph" w:styleId="Titre4">
    <w:name w:val="heading 4"/>
    <w:basedOn w:val="Normal"/>
    <w:next w:val="Normal"/>
    <w:link w:val="Titre4Car"/>
    <w:qFormat/>
    <w:rsid w:val="009C033B"/>
    <w:pPr>
      <w:keepNext/>
      <w:numPr>
        <w:ilvl w:val="3"/>
        <w:numId w:val="1"/>
      </w:numPr>
      <w:outlineLvl w:val="3"/>
    </w:pPr>
    <w:rPr>
      <w:rFonts w:ascii="Arial Black" w:hAnsi="Arial Black"/>
      <w:b/>
      <w:bCs/>
    </w:rPr>
  </w:style>
  <w:style w:type="paragraph" w:styleId="Titre5">
    <w:name w:val="heading 5"/>
    <w:basedOn w:val="Normal"/>
    <w:next w:val="Normal"/>
    <w:qFormat/>
    <w:rsid w:val="009C033B"/>
    <w:pPr>
      <w:keepNext/>
      <w:spacing w:before="100" w:beforeAutospacing="1" w:after="100" w:afterAutospacing="1" w:line="360" w:lineRule="auto"/>
      <w:jc w:val="both"/>
      <w:outlineLvl w:val="4"/>
    </w:pPr>
    <w:rPr>
      <w:b/>
      <w:bCs/>
      <w:color w:val="0000FF"/>
      <w:szCs w:val="20"/>
      <w:u w:val="thick"/>
    </w:rPr>
  </w:style>
  <w:style w:type="paragraph" w:styleId="Titre6">
    <w:name w:val="heading 6"/>
    <w:basedOn w:val="Normal"/>
    <w:next w:val="Normal"/>
    <w:qFormat/>
    <w:rsid w:val="009C033B"/>
    <w:pPr>
      <w:keepNext/>
      <w:numPr>
        <w:ilvl w:val="5"/>
        <w:numId w:val="1"/>
      </w:numPr>
      <w:spacing w:line="360" w:lineRule="auto"/>
      <w:jc w:val="both"/>
      <w:outlineLvl w:val="5"/>
    </w:pPr>
    <w:rPr>
      <w:rFonts w:ascii="Verdana" w:hAnsi="Verdana"/>
      <w:b/>
      <w:bCs/>
      <w:sz w:val="20"/>
    </w:rPr>
  </w:style>
  <w:style w:type="paragraph" w:styleId="Titre7">
    <w:name w:val="heading 7"/>
    <w:basedOn w:val="Normal"/>
    <w:next w:val="Normal"/>
    <w:qFormat/>
    <w:rsid w:val="009C033B"/>
    <w:pPr>
      <w:keepNext/>
      <w:numPr>
        <w:ilvl w:val="6"/>
        <w:numId w:val="1"/>
      </w:numPr>
      <w:spacing w:line="360" w:lineRule="auto"/>
      <w:jc w:val="both"/>
      <w:outlineLvl w:val="6"/>
    </w:pPr>
    <w:rPr>
      <w:rFonts w:ascii="Verdana" w:hAnsi="Verdana"/>
      <w:sz w:val="20"/>
      <w:szCs w:val="20"/>
      <w:u w:val="single"/>
    </w:rPr>
  </w:style>
  <w:style w:type="paragraph" w:styleId="Titre8">
    <w:name w:val="heading 8"/>
    <w:basedOn w:val="Normal"/>
    <w:next w:val="Normal"/>
    <w:qFormat/>
    <w:rsid w:val="009C033B"/>
    <w:pPr>
      <w:keepNext/>
      <w:numPr>
        <w:ilvl w:val="7"/>
        <w:numId w:val="1"/>
      </w:numPr>
      <w:spacing w:line="360" w:lineRule="auto"/>
      <w:ind w:right="362"/>
      <w:jc w:val="both"/>
      <w:outlineLvl w:val="7"/>
    </w:pPr>
    <w:rPr>
      <w:b/>
      <w:bCs/>
      <w:u w:val="single"/>
    </w:rPr>
  </w:style>
  <w:style w:type="paragraph" w:styleId="Titre9">
    <w:name w:val="heading 9"/>
    <w:basedOn w:val="Normal"/>
    <w:next w:val="Normal"/>
    <w:qFormat/>
    <w:rsid w:val="009C033B"/>
    <w:pPr>
      <w:keepNext/>
      <w:numPr>
        <w:ilvl w:val="8"/>
        <w:numId w:val="1"/>
      </w:numPr>
      <w:spacing w:line="360" w:lineRule="auto"/>
      <w:outlineLvl w:val="8"/>
    </w:pPr>
    <w:rPr>
      <w:rFonts w:ascii="Verdana" w:hAnsi="Verdana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link w:val="CorpsdetexteCar"/>
    <w:rsid w:val="009C033B"/>
    <w:pPr>
      <w:spacing w:before="100" w:beforeAutospacing="1" w:after="100" w:afterAutospacing="1"/>
      <w:ind w:right="720"/>
    </w:pPr>
  </w:style>
  <w:style w:type="paragraph" w:styleId="NormalWeb">
    <w:name w:val="Normal (Web)"/>
    <w:basedOn w:val="Normal"/>
    <w:rsid w:val="009C033B"/>
    <w:pPr>
      <w:spacing w:before="100" w:after="100"/>
    </w:pPr>
    <w:rPr>
      <w:rFonts w:ascii="Arial Unicode MS" w:hAnsi="Arial Unicode MS"/>
    </w:rPr>
  </w:style>
  <w:style w:type="paragraph" w:styleId="Corpsdetexte2">
    <w:name w:val="Body Text 2"/>
    <w:basedOn w:val="Normal"/>
    <w:rsid w:val="009C033B"/>
    <w:pPr>
      <w:autoSpaceDE w:val="0"/>
      <w:autoSpaceDN w:val="0"/>
      <w:adjustRightInd w:val="0"/>
      <w:spacing w:line="360" w:lineRule="auto"/>
      <w:jc w:val="both"/>
    </w:pPr>
    <w:rPr>
      <w:rFonts w:ascii="Verdana" w:hAnsi="Verdana"/>
      <w:color w:val="333333"/>
      <w:sz w:val="20"/>
    </w:rPr>
  </w:style>
  <w:style w:type="character" w:styleId="Lienhypertexte">
    <w:name w:val="Hyperlink"/>
    <w:basedOn w:val="Policepardfaut"/>
    <w:uiPriority w:val="99"/>
    <w:rsid w:val="009C033B"/>
    <w:rPr>
      <w:color w:val="0000FF"/>
      <w:u w:val="single"/>
    </w:rPr>
  </w:style>
  <w:style w:type="paragraph" w:styleId="En-tte">
    <w:name w:val="header"/>
    <w:aliases w:val="En-tête CV"/>
    <w:basedOn w:val="Normal"/>
    <w:link w:val="En-tteCar"/>
    <w:rsid w:val="009C033B"/>
    <w:pPr>
      <w:tabs>
        <w:tab w:val="center" w:pos="4536"/>
        <w:tab w:val="right" w:pos="9072"/>
      </w:tabs>
    </w:pPr>
    <w:rPr>
      <w:sz w:val="26"/>
      <w:szCs w:val="26"/>
    </w:rPr>
  </w:style>
  <w:style w:type="paragraph" w:styleId="Pieddepage">
    <w:name w:val="footer"/>
    <w:basedOn w:val="Normal"/>
    <w:link w:val="PieddepageCar"/>
    <w:rsid w:val="009C033B"/>
    <w:pPr>
      <w:tabs>
        <w:tab w:val="center" w:pos="4536"/>
        <w:tab w:val="right" w:pos="9072"/>
      </w:tabs>
    </w:pPr>
    <w:rPr>
      <w:sz w:val="20"/>
      <w:szCs w:val="20"/>
    </w:rPr>
  </w:style>
  <w:style w:type="paragraph" w:styleId="Corpsdetexte3">
    <w:name w:val="Body Text 3"/>
    <w:basedOn w:val="Normal"/>
    <w:rsid w:val="009C033B"/>
    <w:pPr>
      <w:jc w:val="center"/>
    </w:pPr>
    <w:rPr>
      <w:rFonts w:ascii="Trebuchet MS" w:hAnsi="Trebuchet MS"/>
      <w:i/>
      <w:iCs/>
      <w:sz w:val="28"/>
      <w:szCs w:val="36"/>
    </w:rPr>
  </w:style>
  <w:style w:type="paragraph" w:styleId="TM1">
    <w:name w:val="toc 1"/>
    <w:basedOn w:val="Normal"/>
    <w:next w:val="Normal"/>
    <w:autoRedefine/>
    <w:uiPriority w:val="39"/>
    <w:rsid w:val="00E77F28"/>
    <w:pPr>
      <w:tabs>
        <w:tab w:val="left" w:pos="543"/>
        <w:tab w:val="right" w:leader="dot" w:pos="9061"/>
      </w:tabs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9C033B"/>
    <w:pPr>
      <w:ind w:left="24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9C033B"/>
    <w:pPr>
      <w:ind w:left="48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9C033B"/>
    <w:pPr>
      <w:ind w:left="720"/>
    </w:pPr>
    <w:rPr>
      <w:szCs w:val="21"/>
    </w:rPr>
  </w:style>
  <w:style w:type="paragraph" w:styleId="TM5">
    <w:name w:val="toc 5"/>
    <w:basedOn w:val="Normal"/>
    <w:next w:val="Normal"/>
    <w:autoRedefine/>
    <w:semiHidden/>
    <w:rsid w:val="009C033B"/>
    <w:pPr>
      <w:ind w:left="960"/>
    </w:pPr>
    <w:rPr>
      <w:szCs w:val="21"/>
    </w:rPr>
  </w:style>
  <w:style w:type="paragraph" w:styleId="TM6">
    <w:name w:val="toc 6"/>
    <w:basedOn w:val="Normal"/>
    <w:next w:val="Normal"/>
    <w:autoRedefine/>
    <w:semiHidden/>
    <w:rsid w:val="009C033B"/>
    <w:pPr>
      <w:ind w:left="1200"/>
    </w:pPr>
    <w:rPr>
      <w:szCs w:val="21"/>
    </w:rPr>
  </w:style>
  <w:style w:type="paragraph" w:styleId="TM7">
    <w:name w:val="toc 7"/>
    <w:basedOn w:val="Normal"/>
    <w:next w:val="Normal"/>
    <w:autoRedefine/>
    <w:semiHidden/>
    <w:rsid w:val="009C033B"/>
    <w:pPr>
      <w:ind w:left="1440"/>
    </w:pPr>
    <w:rPr>
      <w:szCs w:val="21"/>
    </w:rPr>
  </w:style>
  <w:style w:type="paragraph" w:styleId="TM8">
    <w:name w:val="toc 8"/>
    <w:basedOn w:val="Normal"/>
    <w:next w:val="Normal"/>
    <w:autoRedefine/>
    <w:semiHidden/>
    <w:rsid w:val="009C033B"/>
    <w:pPr>
      <w:ind w:left="1680"/>
    </w:pPr>
    <w:rPr>
      <w:szCs w:val="21"/>
    </w:rPr>
  </w:style>
  <w:style w:type="paragraph" w:styleId="TM9">
    <w:name w:val="toc 9"/>
    <w:basedOn w:val="Normal"/>
    <w:next w:val="Normal"/>
    <w:autoRedefine/>
    <w:semiHidden/>
    <w:rsid w:val="009C033B"/>
    <w:pPr>
      <w:ind w:left="1920"/>
    </w:pPr>
    <w:rPr>
      <w:szCs w:val="21"/>
    </w:rPr>
  </w:style>
  <w:style w:type="paragraph" w:customStyle="1" w:styleId="Titredesection">
    <w:name w:val="Titre de section"/>
    <w:basedOn w:val="Normal"/>
    <w:next w:val="Normal"/>
    <w:autoRedefine/>
    <w:rsid w:val="009C033B"/>
    <w:pPr>
      <w:spacing w:line="360" w:lineRule="auto"/>
    </w:pPr>
    <w:rPr>
      <w:rFonts w:ascii="Verdana" w:hAnsi="Verdana"/>
      <w:b/>
      <w:spacing w:val="-10"/>
      <w:sz w:val="20"/>
      <w:szCs w:val="20"/>
    </w:rPr>
  </w:style>
  <w:style w:type="paragraph" w:customStyle="1" w:styleId="VillePays">
    <w:name w:val="Ville/Pays"/>
    <w:basedOn w:val="Corpsdetexte"/>
    <w:next w:val="Corpsdetexte"/>
    <w:rsid w:val="009C033B"/>
    <w:pPr>
      <w:keepNext/>
      <w:autoSpaceDE w:val="0"/>
      <w:autoSpaceDN w:val="0"/>
      <w:spacing w:before="0" w:beforeAutospacing="0" w:after="220" w:afterAutospacing="0" w:line="220" w:lineRule="atLeast"/>
      <w:ind w:right="0"/>
      <w:jc w:val="both"/>
    </w:pPr>
    <w:rPr>
      <w:spacing w:val="-5"/>
      <w:sz w:val="20"/>
      <w:szCs w:val="20"/>
    </w:rPr>
  </w:style>
  <w:style w:type="paragraph" w:styleId="Normalcentr">
    <w:name w:val="Block Text"/>
    <w:basedOn w:val="Normal"/>
    <w:rsid w:val="009C033B"/>
    <w:pPr>
      <w:spacing w:line="360" w:lineRule="auto"/>
      <w:ind w:left="780" w:right="362"/>
      <w:jc w:val="both"/>
    </w:pPr>
    <w:rPr>
      <w:rFonts w:ascii="Verdana" w:hAnsi="Verdana"/>
      <w:sz w:val="20"/>
    </w:rPr>
  </w:style>
  <w:style w:type="paragraph" w:styleId="Retraitcorpsdetexte3">
    <w:name w:val="Body Text Indent 3"/>
    <w:basedOn w:val="Normal"/>
    <w:rsid w:val="009C033B"/>
    <w:pPr>
      <w:spacing w:after="120"/>
      <w:ind w:left="283"/>
    </w:pPr>
    <w:rPr>
      <w:rFonts w:ascii="Verdana" w:hAnsi="Verdana"/>
      <w:sz w:val="16"/>
      <w:szCs w:val="16"/>
    </w:rPr>
  </w:style>
  <w:style w:type="paragraph" w:customStyle="1" w:styleId="Russite">
    <w:name w:val="Réussite"/>
    <w:basedOn w:val="Corpsdetexte"/>
    <w:rsid w:val="009C033B"/>
    <w:pPr>
      <w:spacing w:before="0" w:beforeAutospacing="0" w:after="60" w:afterAutospacing="0" w:line="220" w:lineRule="atLeast"/>
      <w:ind w:right="0"/>
      <w:jc w:val="both"/>
    </w:pPr>
    <w:rPr>
      <w:spacing w:val="-5"/>
      <w:sz w:val="20"/>
      <w:szCs w:val="20"/>
    </w:rPr>
  </w:style>
  <w:style w:type="paragraph" w:customStyle="1" w:styleId="Nom">
    <w:name w:val="Nom"/>
    <w:basedOn w:val="Normal"/>
    <w:next w:val="Normal"/>
    <w:rsid w:val="009C033B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customStyle="1" w:styleId="Adresse1">
    <w:name w:val="Adresse 1"/>
    <w:basedOn w:val="Normal"/>
    <w:rsid w:val="009C033B"/>
    <w:pPr>
      <w:framePr w:w="2160" w:wrap="notBeside" w:vAnchor="page" w:hAnchor="page" w:x="8281" w:y="1153"/>
      <w:spacing w:line="160" w:lineRule="atLeast"/>
      <w:jc w:val="both"/>
    </w:pPr>
    <w:rPr>
      <w:sz w:val="14"/>
      <w:szCs w:val="20"/>
    </w:rPr>
  </w:style>
  <w:style w:type="paragraph" w:customStyle="1" w:styleId="Nomdesocit">
    <w:name w:val="Nom de société"/>
    <w:basedOn w:val="Normal"/>
    <w:next w:val="Normal"/>
    <w:autoRedefine/>
    <w:rsid w:val="009C033B"/>
    <w:pPr>
      <w:tabs>
        <w:tab w:val="left" w:pos="2160"/>
        <w:tab w:val="right" w:pos="6480"/>
      </w:tabs>
      <w:spacing w:before="240" w:after="40" w:line="220" w:lineRule="atLeast"/>
    </w:pPr>
    <w:rPr>
      <w:rFonts w:ascii="Verdana" w:hAnsi="Verdana"/>
      <w:b/>
      <w:bCs/>
      <w:i/>
      <w:sz w:val="20"/>
      <w:szCs w:val="20"/>
    </w:rPr>
  </w:style>
  <w:style w:type="paragraph" w:styleId="Retraitcorpsdetexte">
    <w:name w:val="Body Text Indent"/>
    <w:basedOn w:val="Normal"/>
    <w:rsid w:val="009C033B"/>
    <w:pPr>
      <w:spacing w:after="120"/>
      <w:ind w:left="283"/>
    </w:pPr>
    <w:rPr>
      <w:rFonts w:ascii="Verdana" w:hAnsi="Verdana"/>
      <w:sz w:val="20"/>
    </w:rPr>
  </w:style>
  <w:style w:type="paragraph" w:customStyle="1" w:styleId="Intitulduposte">
    <w:name w:val="Intitulé du poste"/>
    <w:next w:val="Russite"/>
    <w:rsid w:val="009C033B"/>
    <w:pPr>
      <w:spacing w:after="60" w:line="220" w:lineRule="atLeast"/>
    </w:pPr>
    <w:rPr>
      <w:rFonts w:ascii="Arial Black" w:hAnsi="Arial Black"/>
      <w:spacing w:val="-10"/>
      <w:lang w:val="en-US"/>
    </w:rPr>
  </w:style>
  <w:style w:type="paragraph" w:customStyle="1" w:styleId="Organisme">
    <w:name w:val="Organisme"/>
    <w:basedOn w:val="Normal"/>
    <w:next w:val="Russite"/>
    <w:autoRedefine/>
    <w:rsid w:val="009C033B"/>
    <w:pPr>
      <w:tabs>
        <w:tab w:val="left" w:pos="2160"/>
        <w:tab w:val="right" w:pos="6480"/>
      </w:tabs>
      <w:spacing w:before="100" w:beforeAutospacing="1" w:line="360" w:lineRule="auto"/>
    </w:pPr>
    <w:rPr>
      <w:rFonts w:ascii="Verdana" w:hAnsi="Verdana"/>
      <w:b/>
      <w:bCs/>
      <w:i/>
      <w:sz w:val="20"/>
      <w:szCs w:val="20"/>
    </w:rPr>
  </w:style>
  <w:style w:type="paragraph" w:customStyle="1" w:styleId="Objectifs">
    <w:name w:val="Objectifs"/>
    <w:basedOn w:val="Normal"/>
    <w:next w:val="Corpsdetexte"/>
    <w:rsid w:val="009C033B"/>
    <w:pPr>
      <w:tabs>
        <w:tab w:val="num" w:pos="1440"/>
      </w:tabs>
      <w:spacing w:before="240" w:after="220" w:line="220" w:lineRule="atLeast"/>
    </w:pPr>
    <w:rPr>
      <w:sz w:val="20"/>
      <w:szCs w:val="20"/>
    </w:rPr>
  </w:style>
  <w:style w:type="paragraph" w:customStyle="1" w:styleId="NomdesocitUn">
    <w:name w:val="Nom de société Un"/>
    <w:basedOn w:val="Nomdesocit"/>
    <w:next w:val="Normal"/>
    <w:autoRedefine/>
    <w:rsid w:val="009C033B"/>
    <w:pPr>
      <w:tabs>
        <w:tab w:val="clear" w:pos="2160"/>
        <w:tab w:val="clear" w:pos="6480"/>
      </w:tabs>
      <w:spacing w:before="100" w:beforeAutospacing="1" w:after="0" w:line="360" w:lineRule="auto"/>
    </w:pPr>
    <w:rPr>
      <w:rFonts w:ascii="Times New Roman" w:hAnsi="Times New Roman"/>
      <w:iCs/>
      <w:sz w:val="22"/>
    </w:rPr>
  </w:style>
  <w:style w:type="character" w:styleId="Numrodepage">
    <w:name w:val="page number"/>
    <w:basedOn w:val="Policepardfaut"/>
    <w:rsid w:val="009C033B"/>
  </w:style>
  <w:style w:type="character" w:customStyle="1" w:styleId="arttxt1">
    <w:name w:val="art_txt1"/>
    <w:basedOn w:val="Policepardfaut"/>
    <w:rsid w:val="009C033B"/>
    <w:rPr>
      <w:rFonts w:ascii="Verdana" w:hAnsi="Verdana" w:hint="default"/>
      <w:b w:val="0"/>
      <w:bCs w:val="0"/>
      <w:i w:val="0"/>
      <w:iCs w:val="0"/>
      <w:smallCaps w:val="0"/>
      <w:color w:val="000000"/>
      <w:sz w:val="17"/>
      <w:szCs w:val="17"/>
    </w:rPr>
  </w:style>
  <w:style w:type="character" w:styleId="lev">
    <w:name w:val="Strong"/>
    <w:basedOn w:val="Policepardfaut"/>
    <w:qFormat/>
    <w:rsid w:val="009C033B"/>
    <w:rPr>
      <w:b/>
      <w:bCs/>
    </w:rPr>
  </w:style>
  <w:style w:type="paragraph" w:customStyle="1" w:styleId="Texte">
    <w:name w:val="Texte"/>
    <w:basedOn w:val="Normal"/>
    <w:rsid w:val="009C033B"/>
    <w:pPr>
      <w:spacing w:before="120" w:after="120" w:line="360" w:lineRule="auto"/>
      <w:jc w:val="both"/>
    </w:pPr>
    <w:rPr>
      <w:sz w:val="22"/>
      <w:szCs w:val="20"/>
    </w:rPr>
  </w:style>
  <w:style w:type="paragraph" w:customStyle="1" w:styleId="Formation">
    <w:name w:val="Formation"/>
    <w:basedOn w:val="Normal"/>
    <w:rsid w:val="009C033B"/>
    <w:pPr>
      <w:tabs>
        <w:tab w:val="num" w:pos="360"/>
      </w:tabs>
      <w:ind w:left="360" w:hanging="360"/>
    </w:pPr>
    <w:rPr>
      <w:sz w:val="22"/>
      <w:szCs w:val="20"/>
    </w:rPr>
  </w:style>
  <w:style w:type="paragraph" w:styleId="Retraitcorpsdetexte2">
    <w:name w:val="Body Text Indent 2"/>
    <w:basedOn w:val="Normal"/>
    <w:rsid w:val="009C033B"/>
    <w:pPr>
      <w:spacing w:after="120" w:line="480" w:lineRule="auto"/>
      <w:ind w:left="283"/>
    </w:pPr>
  </w:style>
  <w:style w:type="character" w:styleId="Lienhypertextesuivivisit">
    <w:name w:val="FollowedHyperlink"/>
    <w:basedOn w:val="Policepardfaut"/>
    <w:rsid w:val="009C033B"/>
    <w:rPr>
      <w:color w:val="800080"/>
      <w:u w:val="single"/>
    </w:rPr>
  </w:style>
  <w:style w:type="paragraph" w:styleId="Notedebasdepage">
    <w:name w:val="footnote text"/>
    <w:basedOn w:val="Normal"/>
    <w:semiHidden/>
    <w:rsid w:val="005C570C"/>
    <w:pPr>
      <w:suppressAutoHyphens/>
      <w:ind w:left="2268" w:right="567"/>
      <w:jc w:val="both"/>
    </w:pPr>
    <w:rPr>
      <w:szCs w:val="20"/>
      <w:lang w:eastAsia="ar-SA"/>
    </w:rPr>
  </w:style>
  <w:style w:type="paragraph" w:styleId="Titre">
    <w:name w:val="Title"/>
    <w:basedOn w:val="Normal"/>
    <w:link w:val="TitreCar"/>
    <w:qFormat/>
    <w:rsid w:val="00ED3687"/>
    <w:pPr>
      <w:jc w:val="center"/>
    </w:pPr>
    <w:rPr>
      <w:rFonts w:ascii="Times New Roman" w:hAnsi="Times New Roman" w:cs="Times New Roman"/>
      <w:b/>
      <w:sz w:val="14"/>
      <w:szCs w:val="20"/>
    </w:rPr>
  </w:style>
  <w:style w:type="paragraph" w:customStyle="1" w:styleId="xl41">
    <w:name w:val="xl41"/>
    <w:basedOn w:val="Normal"/>
    <w:rsid w:val="00ED3687"/>
    <w:pPr>
      <w:spacing w:before="100" w:beforeAutospacing="1" w:after="100" w:afterAutospacing="1"/>
    </w:pPr>
    <w:rPr>
      <w:rFonts w:ascii="Times New Roman" w:eastAsia="Arial Unicode MS" w:hAnsi="Times New Roman" w:cs="Times New Roman"/>
      <w:sz w:val="20"/>
      <w:szCs w:val="20"/>
      <w:lang w:val="it-IT" w:eastAsia="it-IT"/>
    </w:rPr>
  </w:style>
  <w:style w:type="paragraph" w:customStyle="1" w:styleId="BankNormal">
    <w:name w:val="BankNormal"/>
    <w:basedOn w:val="Normal"/>
    <w:rsid w:val="00ED3687"/>
    <w:pPr>
      <w:spacing w:after="240"/>
    </w:pPr>
    <w:rPr>
      <w:rFonts w:ascii="Times New Roman" w:hAnsi="Times New Roman" w:cs="Times New Roman"/>
      <w:szCs w:val="20"/>
      <w:lang w:eastAsia="en-US"/>
    </w:rPr>
  </w:style>
  <w:style w:type="paragraph" w:customStyle="1" w:styleId="StyleTitre1">
    <w:name w:val="Style Titre 1"/>
    <w:basedOn w:val="Titre1"/>
    <w:rsid w:val="00ED3687"/>
    <w:pPr>
      <w:numPr>
        <w:numId w:val="0"/>
      </w:numPr>
      <w:tabs>
        <w:tab w:val="num" w:pos="0"/>
      </w:tabs>
      <w:spacing w:before="0" w:after="0" w:line="360" w:lineRule="auto"/>
      <w:jc w:val="both"/>
    </w:pPr>
    <w:rPr>
      <w:rFonts w:ascii="Verdana" w:hAnsi="Verdana" w:cs="Times New Roman"/>
      <w:caps w:val="0"/>
      <w:color w:val="auto"/>
      <w:kern w:val="0"/>
      <w:sz w:val="24"/>
      <w:lang w:val="fr-MC"/>
    </w:rPr>
  </w:style>
  <w:style w:type="paragraph" w:customStyle="1" w:styleId="TextBox">
    <w:name w:val="Text Box"/>
    <w:rsid w:val="00ED3687"/>
    <w:pPr>
      <w:keepNext/>
      <w:keepLines/>
      <w:tabs>
        <w:tab w:val="left" w:pos="-720"/>
      </w:tabs>
      <w:suppressAutoHyphens/>
      <w:jc w:val="both"/>
    </w:pPr>
    <w:rPr>
      <w:spacing w:val="-2"/>
      <w:sz w:val="22"/>
      <w:lang w:val="en-US" w:eastAsia="en-US"/>
    </w:rPr>
  </w:style>
  <w:style w:type="table" w:styleId="Grilledutableau">
    <w:name w:val="Table Grid"/>
    <w:basedOn w:val="TableauNormal"/>
    <w:rsid w:val="00ED36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gure">
    <w:name w:val="Figure"/>
    <w:basedOn w:val="Normal"/>
    <w:rsid w:val="00F045C3"/>
    <w:pPr>
      <w:ind w:left="1701" w:right="947"/>
      <w:jc w:val="both"/>
    </w:pPr>
    <w:rPr>
      <w:rFonts w:ascii="Times New Roman" w:hAnsi="Times New Roman" w:cs="Times New Roman"/>
      <w:color w:val="000000"/>
      <w:szCs w:val="20"/>
    </w:rPr>
  </w:style>
  <w:style w:type="paragraph" w:styleId="Lgende">
    <w:name w:val="caption"/>
    <w:basedOn w:val="Normal"/>
    <w:next w:val="Normal"/>
    <w:qFormat/>
    <w:rsid w:val="00F045C3"/>
    <w:pPr>
      <w:spacing w:before="120" w:after="120"/>
      <w:ind w:left="2835" w:right="947"/>
      <w:jc w:val="both"/>
    </w:pPr>
    <w:rPr>
      <w:rFonts w:ascii="Times New Roman" w:hAnsi="Times New Roman" w:cs="Times New Roman"/>
      <w:b/>
      <w:color w:val="000000"/>
      <w:szCs w:val="20"/>
    </w:rPr>
  </w:style>
  <w:style w:type="paragraph" w:customStyle="1" w:styleId="CharChar1CarCarCar">
    <w:name w:val="Char Char1 Car Car Car"/>
    <w:basedOn w:val="Normal"/>
    <w:next w:val="Normal"/>
    <w:autoRedefine/>
    <w:rsid w:val="00F045C3"/>
    <w:pPr>
      <w:spacing w:after="160" w:line="240" w:lineRule="exact"/>
    </w:pPr>
    <w:rPr>
      <w:rFonts w:ascii="Tahoma" w:hAnsi="Tahoma" w:cs="Times New Roman"/>
      <w:szCs w:val="20"/>
      <w:lang w:val="en-US" w:eastAsia="en-US"/>
    </w:rPr>
  </w:style>
  <w:style w:type="paragraph" w:styleId="Textedebulles">
    <w:name w:val="Balloon Text"/>
    <w:basedOn w:val="Normal"/>
    <w:semiHidden/>
    <w:rsid w:val="00B6257C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rsid w:val="0044266D"/>
    <w:pPr>
      <w:keepLines/>
      <w:numPr>
        <w:numId w:val="2"/>
      </w:numPr>
      <w:spacing w:before="120" w:after="120"/>
      <w:ind w:right="878"/>
      <w:jc w:val="both"/>
    </w:pPr>
    <w:rPr>
      <w:rFonts w:ascii="Times New Roman" w:hAnsi="Times New Roman" w:cs="Times New Roman"/>
      <w:color w:val="000000"/>
      <w:szCs w:val="20"/>
    </w:rPr>
  </w:style>
  <w:style w:type="paragraph" w:customStyle="1" w:styleId="Default">
    <w:name w:val="Default"/>
    <w:rsid w:val="00E9026E"/>
    <w:pPr>
      <w:widowControl w:val="0"/>
      <w:autoSpaceDE w:val="0"/>
      <w:autoSpaceDN w:val="0"/>
      <w:adjustRightInd w:val="0"/>
    </w:pPr>
    <w:rPr>
      <w:rFonts w:ascii="Times New Roman PS" w:hAnsi="Times New Roman PS" w:cs="Times New Roman PS"/>
      <w:color w:val="000000"/>
      <w:sz w:val="24"/>
      <w:szCs w:val="24"/>
    </w:rPr>
  </w:style>
  <w:style w:type="paragraph" w:customStyle="1" w:styleId="CM1">
    <w:name w:val="CM1"/>
    <w:basedOn w:val="Default"/>
    <w:next w:val="Default"/>
    <w:rsid w:val="00E9026E"/>
    <w:rPr>
      <w:rFonts w:cs="Times New Roman"/>
      <w:color w:val="auto"/>
    </w:rPr>
  </w:style>
  <w:style w:type="paragraph" w:customStyle="1" w:styleId="CM22">
    <w:name w:val="CM22"/>
    <w:basedOn w:val="Default"/>
    <w:next w:val="Default"/>
    <w:rsid w:val="00E9026E"/>
    <w:pPr>
      <w:spacing w:after="695"/>
    </w:pPr>
    <w:rPr>
      <w:rFonts w:cs="Times New Roman"/>
      <w:color w:val="auto"/>
    </w:rPr>
  </w:style>
  <w:style w:type="paragraph" w:customStyle="1" w:styleId="CM23">
    <w:name w:val="CM23"/>
    <w:basedOn w:val="Default"/>
    <w:next w:val="Default"/>
    <w:rsid w:val="00E9026E"/>
    <w:pPr>
      <w:spacing w:after="1830"/>
    </w:pPr>
    <w:rPr>
      <w:rFonts w:cs="Times New Roman"/>
      <w:color w:val="auto"/>
    </w:rPr>
  </w:style>
  <w:style w:type="paragraph" w:customStyle="1" w:styleId="CM2">
    <w:name w:val="CM2"/>
    <w:basedOn w:val="Default"/>
    <w:next w:val="Default"/>
    <w:rsid w:val="00E9026E"/>
    <w:pPr>
      <w:spacing w:line="276" w:lineRule="atLeast"/>
    </w:pPr>
    <w:rPr>
      <w:rFonts w:cs="Times New Roman"/>
      <w:color w:val="auto"/>
    </w:rPr>
  </w:style>
  <w:style w:type="paragraph" w:customStyle="1" w:styleId="CM25">
    <w:name w:val="CM25"/>
    <w:basedOn w:val="Default"/>
    <w:next w:val="Default"/>
    <w:rsid w:val="00E9026E"/>
    <w:pPr>
      <w:spacing w:after="353"/>
    </w:pPr>
    <w:rPr>
      <w:rFonts w:cs="Times New Roman"/>
      <w:color w:val="auto"/>
    </w:rPr>
  </w:style>
  <w:style w:type="paragraph" w:customStyle="1" w:styleId="CM4">
    <w:name w:val="CM4"/>
    <w:basedOn w:val="Default"/>
    <w:next w:val="Default"/>
    <w:rsid w:val="00E9026E"/>
    <w:pPr>
      <w:spacing w:line="276" w:lineRule="atLeast"/>
    </w:pPr>
    <w:rPr>
      <w:rFonts w:cs="Times New Roman"/>
      <w:color w:val="auto"/>
    </w:rPr>
  </w:style>
  <w:style w:type="paragraph" w:customStyle="1" w:styleId="CM27">
    <w:name w:val="CM27"/>
    <w:basedOn w:val="Default"/>
    <w:next w:val="Default"/>
    <w:rsid w:val="00E9026E"/>
    <w:pPr>
      <w:spacing w:after="440"/>
    </w:pPr>
    <w:rPr>
      <w:rFonts w:cs="Times New Roman"/>
      <w:color w:val="auto"/>
    </w:rPr>
  </w:style>
  <w:style w:type="paragraph" w:customStyle="1" w:styleId="CM26">
    <w:name w:val="CM26"/>
    <w:basedOn w:val="Default"/>
    <w:next w:val="Default"/>
    <w:rsid w:val="00E9026E"/>
    <w:pPr>
      <w:spacing w:after="95"/>
    </w:pPr>
    <w:rPr>
      <w:rFonts w:cs="Times New Roman"/>
      <w:color w:val="auto"/>
    </w:rPr>
  </w:style>
  <w:style w:type="paragraph" w:customStyle="1" w:styleId="CM6">
    <w:name w:val="CM6"/>
    <w:basedOn w:val="Default"/>
    <w:next w:val="Default"/>
    <w:rsid w:val="00E9026E"/>
    <w:rPr>
      <w:rFonts w:cs="Times New Roman"/>
      <w:color w:val="auto"/>
    </w:rPr>
  </w:style>
  <w:style w:type="paragraph" w:customStyle="1" w:styleId="CM12">
    <w:name w:val="CM12"/>
    <w:basedOn w:val="Default"/>
    <w:next w:val="Default"/>
    <w:rsid w:val="00E9026E"/>
    <w:pPr>
      <w:spacing w:line="638" w:lineRule="atLeast"/>
    </w:pPr>
    <w:rPr>
      <w:rFonts w:cs="Times New Roman"/>
      <w:color w:val="auto"/>
    </w:rPr>
  </w:style>
  <w:style w:type="paragraph" w:customStyle="1" w:styleId="CM14">
    <w:name w:val="CM14"/>
    <w:basedOn w:val="Default"/>
    <w:next w:val="Default"/>
    <w:rsid w:val="00E9026E"/>
    <w:rPr>
      <w:rFonts w:cs="Times New Roman"/>
      <w:color w:val="auto"/>
    </w:rPr>
  </w:style>
  <w:style w:type="paragraph" w:customStyle="1" w:styleId="CM29">
    <w:name w:val="CM29"/>
    <w:basedOn w:val="Default"/>
    <w:next w:val="Default"/>
    <w:rsid w:val="00E9026E"/>
    <w:pPr>
      <w:spacing w:after="2108"/>
    </w:pPr>
    <w:rPr>
      <w:rFonts w:cs="Times New Roman"/>
      <w:color w:val="auto"/>
    </w:rPr>
  </w:style>
  <w:style w:type="paragraph" w:customStyle="1" w:styleId="CM18">
    <w:name w:val="CM18"/>
    <w:basedOn w:val="Default"/>
    <w:next w:val="Default"/>
    <w:rsid w:val="00E9026E"/>
    <w:pPr>
      <w:spacing w:line="278" w:lineRule="atLeast"/>
    </w:pPr>
    <w:rPr>
      <w:rFonts w:cs="Times New Roman"/>
      <w:color w:val="auto"/>
    </w:rPr>
  </w:style>
  <w:style w:type="paragraph" w:customStyle="1" w:styleId="CM30">
    <w:name w:val="CM30"/>
    <w:basedOn w:val="Default"/>
    <w:next w:val="Default"/>
    <w:rsid w:val="00E9026E"/>
    <w:pPr>
      <w:spacing w:after="285"/>
    </w:pPr>
    <w:rPr>
      <w:rFonts w:cs="Times New Roman"/>
      <w:color w:val="auto"/>
    </w:rPr>
  </w:style>
  <w:style w:type="paragraph" w:customStyle="1" w:styleId="CM33">
    <w:name w:val="CM33"/>
    <w:basedOn w:val="Default"/>
    <w:next w:val="Default"/>
    <w:rsid w:val="00E9026E"/>
    <w:pPr>
      <w:spacing w:after="2203"/>
    </w:pPr>
    <w:rPr>
      <w:rFonts w:cs="Times New Roman"/>
      <w:color w:val="auto"/>
    </w:rPr>
  </w:style>
  <w:style w:type="paragraph" w:customStyle="1" w:styleId="CM34">
    <w:name w:val="CM34"/>
    <w:basedOn w:val="Default"/>
    <w:next w:val="Default"/>
    <w:rsid w:val="00E9026E"/>
    <w:pPr>
      <w:spacing w:after="2713"/>
    </w:pPr>
    <w:rPr>
      <w:rFonts w:cs="Times New Roman"/>
      <w:color w:val="auto"/>
    </w:rPr>
  </w:style>
  <w:style w:type="paragraph" w:customStyle="1" w:styleId="CM24">
    <w:name w:val="CM24"/>
    <w:basedOn w:val="Default"/>
    <w:next w:val="Default"/>
    <w:rsid w:val="00E9026E"/>
    <w:pPr>
      <w:spacing w:after="648"/>
    </w:pPr>
    <w:rPr>
      <w:rFonts w:cs="Times New Roman"/>
      <w:color w:val="auto"/>
    </w:rPr>
  </w:style>
  <w:style w:type="paragraph" w:styleId="Explorateurdedocuments">
    <w:name w:val="Document Map"/>
    <w:basedOn w:val="Normal"/>
    <w:semiHidden/>
    <w:rsid w:val="007C443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itreTR">
    <w:name w:val="toa heading"/>
    <w:basedOn w:val="Normal"/>
    <w:next w:val="Normal"/>
    <w:semiHidden/>
    <w:rsid w:val="007C4430"/>
    <w:pPr>
      <w:tabs>
        <w:tab w:val="num" w:pos="720"/>
      </w:tabs>
      <w:spacing w:before="120"/>
      <w:ind w:left="720" w:hanging="360"/>
      <w:jc w:val="center"/>
    </w:pPr>
    <w:rPr>
      <w:rFonts w:ascii="Times New Roman" w:hAnsi="Times New Roman" w:cs="Times New Roman"/>
      <w:sz w:val="26"/>
      <w:szCs w:val="20"/>
      <w:u w:val="single"/>
    </w:rPr>
  </w:style>
  <w:style w:type="paragraph" w:customStyle="1" w:styleId="CM72">
    <w:name w:val="CM72"/>
    <w:basedOn w:val="Default"/>
    <w:next w:val="Default"/>
    <w:rsid w:val="002F066A"/>
    <w:pPr>
      <w:spacing w:after="550"/>
    </w:pPr>
    <w:rPr>
      <w:rFonts w:ascii="Times New Roman" w:hAnsi="Times New Roman" w:cs="Times New Roman"/>
      <w:color w:val="auto"/>
    </w:rPr>
  </w:style>
  <w:style w:type="paragraph" w:customStyle="1" w:styleId="CM73">
    <w:name w:val="CM73"/>
    <w:basedOn w:val="Default"/>
    <w:next w:val="Default"/>
    <w:rsid w:val="002F066A"/>
    <w:pPr>
      <w:spacing w:after="265"/>
    </w:pPr>
    <w:rPr>
      <w:rFonts w:ascii="Times New Roman" w:hAnsi="Times New Roman" w:cs="Times New Roman"/>
      <w:color w:val="auto"/>
    </w:rPr>
  </w:style>
  <w:style w:type="paragraph" w:customStyle="1" w:styleId="CM9">
    <w:name w:val="CM9"/>
    <w:basedOn w:val="Default"/>
    <w:next w:val="Default"/>
    <w:rsid w:val="002F066A"/>
    <w:pPr>
      <w:spacing w:line="416" w:lineRule="atLeast"/>
    </w:pPr>
    <w:rPr>
      <w:rFonts w:ascii="Times New Roman" w:hAnsi="Times New Roman" w:cs="Times New Roman"/>
      <w:color w:val="auto"/>
    </w:rPr>
  </w:style>
  <w:style w:type="paragraph" w:customStyle="1" w:styleId="CM74">
    <w:name w:val="CM74"/>
    <w:basedOn w:val="Default"/>
    <w:next w:val="Default"/>
    <w:rsid w:val="002F066A"/>
    <w:pPr>
      <w:spacing w:after="425"/>
    </w:pPr>
    <w:rPr>
      <w:rFonts w:ascii="Times New Roman" w:hAnsi="Times New Roman" w:cs="Times New Roman"/>
      <w:color w:val="auto"/>
    </w:rPr>
  </w:style>
  <w:style w:type="paragraph" w:customStyle="1" w:styleId="CM84">
    <w:name w:val="CM84"/>
    <w:basedOn w:val="Default"/>
    <w:next w:val="Default"/>
    <w:rsid w:val="002F066A"/>
    <w:pPr>
      <w:spacing w:after="655"/>
    </w:pPr>
    <w:rPr>
      <w:rFonts w:ascii="Times New Roman" w:hAnsi="Times New Roman" w:cs="Times New Roman"/>
      <w:color w:val="auto"/>
    </w:rPr>
  </w:style>
  <w:style w:type="paragraph" w:customStyle="1" w:styleId="CM94">
    <w:name w:val="CM94"/>
    <w:basedOn w:val="Default"/>
    <w:next w:val="Default"/>
    <w:rsid w:val="002F066A"/>
    <w:pPr>
      <w:spacing w:after="1060"/>
    </w:pPr>
    <w:rPr>
      <w:rFonts w:ascii="Times New Roman" w:hAnsi="Times New Roman" w:cs="Times New Roman"/>
      <w:color w:val="auto"/>
    </w:rPr>
  </w:style>
  <w:style w:type="paragraph" w:customStyle="1" w:styleId="CM70">
    <w:name w:val="CM70"/>
    <w:basedOn w:val="Default"/>
    <w:next w:val="Default"/>
    <w:rsid w:val="00CB21B4"/>
    <w:pPr>
      <w:spacing w:after="825"/>
    </w:pPr>
    <w:rPr>
      <w:rFonts w:ascii="Times New Roman" w:hAnsi="Times New Roman" w:cs="Times New Roman"/>
      <w:color w:val="auto"/>
    </w:rPr>
  </w:style>
  <w:style w:type="paragraph" w:customStyle="1" w:styleId="CM71">
    <w:name w:val="CM71"/>
    <w:basedOn w:val="Default"/>
    <w:next w:val="Default"/>
    <w:rsid w:val="00CB21B4"/>
    <w:pPr>
      <w:spacing w:after="1355"/>
    </w:pPr>
    <w:rPr>
      <w:rFonts w:ascii="Times New Roman" w:hAnsi="Times New Roman" w:cs="Times New Roman"/>
      <w:color w:val="auto"/>
    </w:rPr>
  </w:style>
  <w:style w:type="paragraph" w:customStyle="1" w:styleId="CM10">
    <w:name w:val="CM10"/>
    <w:basedOn w:val="Default"/>
    <w:next w:val="Default"/>
    <w:rsid w:val="00CB21B4"/>
    <w:rPr>
      <w:rFonts w:ascii="Times New Roman" w:hAnsi="Times New Roman" w:cs="Times New Roman"/>
      <w:color w:val="auto"/>
    </w:rPr>
  </w:style>
  <w:style w:type="paragraph" w:customStyle="1" w:styleId="CM11">
    <w:name w:val="CM11"/>
    <w:basedOn w:val="Default"/>
    <w:next w:val="Default"/>
    <w:rsid w:val="00CB21B4"/>
    <w:rPr>
      <w:rFonts w:ascii="Times New Roman" w:hAnsi="Times New Roman" w:cs="Times New Roman"/>
      <w:color w:val="auto"/>
    </w:rPr>
  </w:style>
  <w:style w:type="paragraph" w:customStyle="1" w:styleId="CM97">
    <w:name w:val="CM97"/>
    <w:basedOn w:val="Default"/>
    <w:next w:val="Default"/>
    <w:rsid w:val="00CB21B4"/>
    <w:pPr>
      <w:spacing w:after="510"/>
    </w:pPr>
    <w:rPr>
      <w:rFonts w:ascii="Times New Roman" w:hAnsi="Times New Roman" w:cs="Times New Roman"/>
      <w:color w:val="auto"/>
    </w:rPr>
  </w:style>
  <w:style w:type="paragraph" w:customStyle="1" w:styleId="CM13">
    <w:name w:val="CM13"/>
    <w:basedOn w:val="Default"/>
    <w:next w:val="Default"/>
    <w:rsid w:val="00CB21B4"/>
    <w:rPr>
      <w:rFonts w:ascii="Times New Roman" w:hAnsi="Times New Roman" w:cs="Times New Roman"/>
      <w:color w:val="auto"/>
    </w:rPr>
  </w:style>
  <w:style w:type="paragraph" w:customStyle="1" w:styleId="CM87">
    <w:name w:val="CM87"/>
    <w:basedOn w:val="Default"/>
    <w:next w:val="Default"/>
    <w:rsid w:val="00CB21B4"/>
    <w:pPr>
      <w:spacing w:after="1558"/>
    </w:pPr>
    <w:rPr>
      <w:rFonts w:ascii="Times New Roman" w:hAnsi="Times New Roman" w:cs="Times New Roman"/>
      <w:color w:val="auto"/>
    </w:rPr>
  </w:style>
  <w:style w:type="paragraph" w:customStyle="1" w:styleId="CM15">
    <w:name w:val="CM15"/>
    <w:basedOn w:val="Default"/>
    <w:next w:val="Default"/>
    <w:rsid w:val="00CB21B4"/>
    <w:pPr>
      <w:spacing w:line="663" w:lineRule="atLeast"/>
    </w:pPr>
    <w:rPr>
      <w:rFonts w:ascii="Times New Roman" w:hAnsi="Times New Roman" w:cs="Times New Roman"/>
      <w:color w:val="auto"/>
    </w:rPr>
  </w:style>
  <w:style w:type="paragraph" w:customStyle="1" w:styleId="CM88">
    <w:name w:val="CM88"/>
    <w:basedOn w:val="Default"/>
    <w:next w:val="Default"/>
    <w:rsid w:val="00CB21B4"/>
    <w:pPr>
      <w:spacing w:after="203"/>
    </w:pPr>
    <w:rPr>
      <w:rFonts w:ascii="Times New Roman" w:hAnsi="Times New Roman" w:cs="Times New Roman"/>
      <w:color w:val="auto"/>
    </w:rPr>
  </w:style>
  <w:style w:type="paragraph" w:customStyle="1" w:styleId="CM89">
    <w:name w:val="CM89"/>
    <w:basedOn w:val="Default"/>
    <w:next w:val="Default"/>
    <w:rsid w:val="00CB21B4"/>
    <w:pPr>
      <w:spacing w:after="1275"/>
    </w:pPr>
    <w:rPr>
      <w:rFonts w:ascii="Times New Roman" w:hAnsi="Times New Roman" w:cs="Times New Roman"/>
      <w:color w:val="auto"/>
    </w:rPr>
  </w:style>
  <w:style w:type="character" w:customStyle="1" w:styleId="En-tteCar">
    <w:name w:val="En-tête Car"/>
    <w:aliases w:val="En-tête CV Car"/>
    <w:basedOn w:val="Policepardfaut"/>
    <w:link w:val="En-tte"/>
    <w:semiHidden/>
    <w:rsid w:val="00810B34"/>
    <w:rPr>
      <w:rFonts w:ascii="Arial" w:hAnsi="Arial" w:cs="Arial"/>
      <w:sz w:val="26"/>
      <w:szCs w:val="26"/>
      <w:lang w:val="fr-FR" w:eastAsia="fr-FR" w:bidi="ar-SA"/>
    </w:rPr>
  </w:style>
  <w:style w:type="character" w:customStyle="1" w:styleId="PieddepageCar">
    <w:name w:val="Pied de page Car"/>
    <w:basedOn w:val="Policepardfaut"/>
    <w:link w:val="Pieddepage"/>
    <w:rsid w:val="00810B34"/>
    <w:rPr>
      <w:rFonts w:ascii="Arial" w:hAnsi="Arial" w:cs="Arial"/>
      <w:lang w:val="fr-FR" w:eastAsia="fr-FR" w:bidi="ar-SA"/>
    </w:rPr>
  </w:style>
  <w:style w:type="paragraph" w:customStyle="1" w:styleId="42LEMBANK">
    <w:name w:val="4.2. LE MBANK"/>
    <w:basedOn w:val="Titre2"/>
    <w:rsid w:val="00805F1B"/>
    <w:pPr>
      <w:numPr>
        <w:numId w:val="3"/>
      </w:numPr>
      <w:spacing w:before="280" w:line="240" w:lineRule="auto"/>
    </w:pPr>
    <w:rPr>
      <w:rFonts w:ascii="Book Antiqua" w:hAnsi="Book Antiqua" w:cs="Times New Roman"/>
      <w:iCs w:val="0"/>
      <w:color w:val="000080"/>
      <w:sz w:val="24"/>
      <w:u w:val="single"/>
    </w:rPr>
  </w:style>
  <w:style w:type="paragraph" w:styleId="Paragraphedeliste">
    <w:name w:val="List Paragraph"/>
    <w:basedOn w:val="Normal"/>
    <w:uiPriority w:val="34"/>
    <w:qFormat/>
    <w:rsid w:val="00915AD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Titre4Car">
    <w:name w:val="Titre 4 Car"/>
    <w:basedOn w:val="Policepardfaut"/>
    <w:link w:val="Titre4"/>
    <w:rsid w:val="00826C6F"/>
    <w:rPr>
      <w:rFonts w:ascii="Arial Black" w:hAnsi="Arial Black" w:cs="Arial"/>
      <w:b/>
      <w:bCs/>
      <w:sz w:val="24"/>
      <w:szCs w:val="24"/>
    </w:rPr>
  </w:style>
  <w:style w:type="character" w:customStyle="1" w:styleId="TitreCar">
    <w:name w:val="Titre Car"/>
    <w:basedOn w:val="Policepardfaut"/>
    <w:link w:val="Titre"/>
    <w:rsid w:val="00826C6F"/>
    <w:rPr>
      <w:b/>
      <w:sz w:val="14"/>
      <w:lang w:val="fr-FR" w:eastAsia="fr-FR" w:bidi="ar-SA"/>
    </w:rPr>
  </w:style>
  <w:style w:type="paragraph" w:customStyle="1" w:styleId="StyleListepersoGauche0cmSuspendu063cmAvant6pt">
    <w:name w:val="Style Liste perso + Gauche :  0 cm Suspendu : 063 cm Avant : 6 pt"/>
    <w:basedOn w:val="Normal"/>
    <w:rsid w:val="00B74044"/>
    <w:pPr>
      <w:numPr>
        <w:numId w:val="4"/>
      </w:numPr>
      <w:spacing w:before="120"/>
      <w:jc w:val="both"/>
    </w:pPr>
    <w:rPr>
      <w:rFonts w:cs="Times New Roman"/>
      <w:sz w:val="20"/>
      <w:szCs w:val="20"/>
    </w:rPr>
  </w:style>
  <w:style w:type="paragraph" w:customStyle="1" w:styleId="SA-Normal">
    <w:name w:val="SA-Normal"/>
    <w:basedOn w:val="Normal"/>
    <w:link w:val="SA-NormalCar"/>
    <w:rsid w:val="00B74044"/>
    <w:pPr>
      <w:jc w:val="both"/>
    </w:pPr>
    <w:rPr>
      <w:rFonts w:ascii="Calibri" w:hAnsi="Calibri"/>
      <w:sz w:val="22"/>
      <w:szCs w:val="20"/>
      <w:lang w:val="en-US" w:eastAsia="en-US" w:bidi="en-US"/>
    </w:rPr>
  </w:style>
  <w:style w:type="character" w:customStyle="1" w:styleId="SA-NormalCar">
    <w:name w:val="SA-Normal Car"/>
    <w:basedOn w:val="Policepardfaut"/>
    <w:link w:val="SA-Normal"/>
    <w:rsid w:val="00B74044"/>
    <w:rPr>
      <w:rFonts w:ascii="Calibri" w:hAnsi="Calibri" w:cs="Arial"/>
      <w:sz w:val="22"/>
      <w:lang w:val="en-US" w:eastAsia="en-US" w:bidi="en-US"/>
    </w:rPr>
  </w:style>
  <w:style w:type="numbering" w:customStyle="1" w:styleId="StyleAvecpuces">
    <w:name w:val="Style Avec puces"/>
    <w:basedOn w:val="Aucuneliste"/>
    <w:rsid w:val="00E9357C"/>
    <w:pPr>
      <w:numPr>
        <w:numId w:val="5"/>
      </w:numPr>
    </w:pPr>
  </w:style>
  <w:style w:type="paragraph" w:customStyle="1" w:styleId="TableText">
    <w:name w:val="Table  Text"/>
    <w:basedOn w:val="Normal"/>
    <w:link w:val="TableTextChar"/>
    <w:rsid w:val="00B5431E"/>
    <w:pPr>
      <w:spacing w:before="40" w:after="40"/>
      <w:jc w:val="both"/>
    </w:pPr>
    <w:rPr>
      <w:rFonts w:ascii="Arial Narrow" w:eastAsia="Calibri" w:hAnsi="Arial Narrow"/>
      <w:sz w:val="21"/>
      <w:szCs w:val="18"/>
      <w:lang w:val="en-GB"/>
    </w:rPr>
  </w:style>
  <w:style w:type="character" w:customStyle="1" w:styleId="TableTextChar">
    <w:name w:val="Table  Text Char"/>
    <w:basedOn w:val="Policepardfaut"/>
    <w:link w:val="TableText"/>
    <w:rsid w:val="00B5431E"/>
    <w:rPr>
      <w:rFonts w:ascii="Arial Narrow" w:eastAsia="Calibri" w:hAnsi="Arial Narrow" w:cs="Arial"/>
      <w:sz w:val="21"/>
      <w:szCs w:val="18"/>
      <w:lang w:val="en-GB" w:eastAsia="fr-FR" w:bidi="ar-SA"/>
    </w:rPr>
  </w:style>
  <w:style w:type="paragraph" w:customStyle="1" w:styleId="Bullet2">
    <w:name w:val="Bullet 2"/>
    <w:basedOn w:val="Normal"/>
    <w:link w:val="Bullet2Char"/>
    <w:rsid w:val="00B5431E"/>
    <w:pPr>
      <w:keepLines/>
      <w:numPr>
        <w:numId w:val="6"/>
      </w:numPr>
      <w:spacing w:before="80" w:after="60"/>
      <w:jc w:val="both"/>
    </w:pPr>
    <w:rPr>
      <w:rFonts w:eastAsia="Calibri"/>
      <w:sz w:val="21"/>
      <w:lang w:val="en-US"/>
    </w:rPr>
  </w:style>
  <w:style w:type="paragraph" w:customStyle="1" w:styleId="TableBullet1">
    <w:name w:val="Table Bullet 1"/>
    <w:basedOn w:val="TableText"/>
    <w:rsid w:val="00B5431E"/>
    <w:pPr>
      <w:numPr>
        <w:numId w:val="7"/>
      </w:numPr>
      <w:tabs>
        <w:tab w:val="clear" w:pos="2194"/>
        <w:tab w:val="left" w:pos="186"/>
        <w:tab w:val="num" w:pos="360"/>
        <w:tab w:val="num" w:pos="720"/>
      </w:tabs>
      <w:spacing w:before="0" w:after="20"/>
      <w:ind w:left="186" w:hanging="186"/>
    </w:pPr>
    <w:rPr>
      <w:rFonts w:cs="Times New Roman"/>
      <w:sz w:val="20"/>
    </w:rPr>
  </w:style>
  <w:style w:type="character" w:customStyle="1" w:styleId="Bullet2Char">
    <w:name w:val="Bullet 2 Char"/>
    <w:basedOn w:val="Policepardfaut"/>
    <w:link w:val="Bullet2"/>
    <w:rsid w:val="00B5431E"/>
    <w:rPr>
      <w:rFonts w:ascii="Arial" w:eastAsia="Calibri" w:hAnsi="Arial" w:cs="Arial"/>
      <w:sz w:val="21"/>
      <w:szCs w:val="24"/>
      <w:lang w:val="en-US"/>
    </w:rPr>
  </w:style>
  <w:style w:type="character" w:customStyle="1" w:styleId="En-tteCVCarCar">
    <w:name w:val="En-tête CV Car Car"/>
    <w:basedOn w:val="Policepardfaut"/>
    <w:rsid w:val="00802651"/>
    <w:rPr>
      <w:rFonts w:ascii="Tahoma" w:hAnsi="Tahoma"/>
      <w:sz w:val="26"/>
      <w:szCs w:val="26"/>
      <w:lang w:val="fr-FR" w:eastAsia="fr-FR" w:bidi="ar-SA"/>
    </w:rPr>
  </w:style>
  <w:style w:type="paragraph" w:customStyle="1" w:styleId="CM43">
    <w:name w:val="CM43"/>
    <w:basedOn w:val="Default"/>
    <w:next w:val="Default"/>
    <w:rsid w:val="00923215"/>
    <w:pPr>
      <w:spacing w:after="110"/>
    </w:pPr>
    <w:rPr>
      <w:rFonts w:ascii="Arial" w:hAnsi="Arial" w:cs="Arial"/>
      <w:color w:val="auto"/>
    </w:rPr>
  </w:style>
  <w:style w:type="paragraph" w:customStyle="1" w:styleId="NormalNoSpace">
    <w:name w:val="Normal No Space"/>
    <w:basedOn w:val="Normal"/>
    <w:rsid w:val="00D84D0F"/>
    <w:pPr>
      <w:keepLines/>
    </w:pPr>
    <w:rPr>
      <w:rFonts w:ascii="Arial Narrow" w:hAnsi="Arial Narrow"/>
      <w:szCs w:val="20"/>
      <w:lang w:val="en-US" w:eastAsia="en-US" w:bidi="en-US"/>
    </w:rPr>
  </w:style>
  <w:style w:type="character" w:customStyle="1" w:styleId="CorpsdetexteCar">
    <w:name w:val="Corps de texte Car"/>
    <w:basedOn w:val="Policepardfaut"/>
    <w:link w:val="Corpsdetexte"/>
    <w:rsid w:val="00032752"/>
    <w:rPr>
      <w:rFonts w:ascii="Arial" w:hAnsi="Arial" w:cs="Arial"/>
      <w:sz w:val="24"/>
      <w:szCs w:val="24"/>
      <w:lang w:val="fr-FR" w:eastAsia="fr-FR" w:bidi="ar-SA"/>
    </w:rPr>
  </w:style>
  <w:style w:type="paragraph" w:customStyle="1" w:styleId="Paragraphedeliste1">
    <w:name w:val="Paragraphe de liste1"/>
    <w:basedOn w:val="Normal"/>
    <w:qFormat/>
    <w:rsid w:val="0033277A"/>
    <w:pPr>
      <w:spacing w:after="200" w:line="276" w:lineRule="auto"/>
      <w:ind w:left="720"/>
      <w:contextualSpacing/>
    </w:pPr>
    <w:rPr>
      <w:rFonts w:ascii="Calibri" w:hAnsi="Calibri" w:cs="Times New Roman"/>
      <w:sz w:val="22"/>
      <w:szCs w:val="22"/>
    </w:rPr>
  </w:style>
  <w:style w:type="paragraph" w:customStyle="1" w:styleId="CarCar6CharCharCarCarCar">
    <w:name w:val="Car Car6 Char Char Car Car Car"/>
    <w:basedOn w:val="Normal"/>
    <w:rsid w:val="007021EA"/>
    <w:pPr>
      <w:spacing w:after="160" w:line="240" w:lineRule="exact"/>
    </w:pPr>
    <w:rPr>
      <w:rFonts w:ascii="Times New Roman" w:hAnsi="Times New Roman" w:cs="Times New Roman"/>
      <w:sz w:val="20"/>
      <w:szCs w:val="20"/>
    </w:rPr>
  </w:style>
  <w:style w:type="paragraph" w:customStyle="1" w:styleId="puce1">
    <w:name w:val="puce 1"/>
    <w:basedOn w:val="Normal"/>
    <w:rsid w:val="007021EA"/>
    <w:pPr>
      <w:numPr>
        <w:numId w:val="8"/>
      </w:numPr>
      <w:spacing w:after="120"/>
      <w:jc w:val="both"/>
    </w:pPr>
    <w:rPr>
      <w:rFonts w:ascii="Book Antiqua" w:hAnsi="Book Antiqua" w:cs="Times New Roman"/>
      <w:sz w:val="20"/>
    </w:rPr>
  </w:style>
  <w:style w:type="paragraph" w:customStyle="1" w:styleId="BodyText21">
    <w:name w:val="Body Text 21"/>
    <w:basedOn w:val="Normal"/>
    <w:rsid w:val="00F269CC"/>
    <w:pPr>
      <w:autoSpaceDE w:val="0"/>
      <w:autoSpaceDN w:val="0"/>
      <w:jc w:val="both"/>
    </w:pPr>
    <w:rPr>
      <w:rFonts w:ascii="Times New Roman" w:hAnsi="Times New Roman" w:cs="Times New Roman"/>
    </w:rPr>
  </w:style>
  <w:style w:type="paragraph" w:customStyle="1" w:styleId="CM7">
    <w:name w:val="CM7"/>
    <w:basedOn w:val="Default"/>
    <w:next w:val="Default"/>
    <w:rsid w:val="00964F00"/>
    <w:pPr>
      <w:spacing w:after="285"/>
    </w:pPr>
    <w:rPr>
      <w:rFonts w:ascii="Verdana" w:hAnsi="Verdana" w:cs="Verdana"/>
      <w:color w:val="auto"/>
    </w:rPr>
  </w:style>
  <w:style w:type="paragraph" w:customStyle="1" w:styleId="CM3">
    <w:name w:val="CM3"/>
    <w:basedOn w:val="Default"/>
    <w:next w:val="Default"/>
    <w:rsid w:val="00964F00"/>
    <w:pPr>
      <w:spacing w:line="293" w:lineRule="atLeast"/>
    </w:pPr>
    <w:rPr>
      <w:rFonts w:ascii="Verdana" w:hAnsi="Verdana" w:cs="Verdana"/>
      <w:color w:val="auto"/>
    </w:rPr>
  </w:style>
  <w:style w:type="paragraph" w:customStyle="1" w:styleId="Achievement">
    <w:name w:val="Achievement"/>
    <w:basedOn w:val="Corpsdetexte"/>
    <w:rsid w:val="00964F00"/>
    <w:pPr>
      <w:numPr>
        <w:numId w:val="9"/>
      </w:numPr>
      <w:spacing w:before="0" w:beforeAutospacing="0" w:after="60" w:afterAutospacing="0" w:line="220" w:lineRule="atLeast"/>
      <w:ind w:right="0"/>
      <w:jc w:val="both"/>
    </w:pPr>
    <w:rPr>
      <w:rFonts w:cs="Times New Roman"/>
      <w:spacing w:val="-5"/>
      <w:sz w:val="20"/>
      <w:szCs w:val="20"/>
      <w:lang w:val="en-US" w:eastAsia="en-US"/>
    </w:rPr>
  </w:style>
  <w:style w:type="paragraph" w:customStyle="1" w:styleId="JobTitle">
    <w:name w:val="Job Title"/>
    <w:next w:val="Achievement"/>
    <w:autoRedefine/>
    <w:rsid w:val="00964F00"/>
    <w:pPr>
      <w:keepNext/>
      <w:keepLines/>
      <w:tabs>
        <w:tab w:val="left" w:pos="1735"/>
        <w:tab w:val="right" w:pos="7472"/>
      </w:tabs>
      <w:spacing w:after="60" w:line="220" w:lineRule="atLeast"/>
      <w:ind w:right="-28"/>
    </w:pPr>
    <w:rPr>
      <w:rFonts w:ascii="Arial Black" w:hAnsi="Arial Black"/>
      <w:spacing w:val="-10"/>
      <w:lang w:val="en-US" w:eastAsia="en-US"/>
    </w:rPr>
  </w:style>
  <w:style w:type="paragraph" w:customStyle="1" w:styleId="PolicepardfautParaCar">
    <w:name w:val="Police par défaut Para Car"/>
    <w:basedOn w:val="Normal"/>
    <w:rsid w:val="000E7C6C"/>
    <w:rPr>
      <w:rFonts w:ascii="Times New Roman" w:hAnsi="Times New Roman" w:cs="Times New Roman"/>
      <w:sz w:val="20"/>
      <w:szCs w:val="20"/>
    </w:rPr>
  </w:style>
  <w:style w:type="paragraph" w:customStyle="1" w:styleId="CarCarCharCharCharCharChar">
    <w:name w:val="Car Car Char Char Char Char Char"/>
    <w:basedOn w:val="Normal"/>
    <w:rsid w:val="000E7C6C"/>
    <w:pPr>
      <w:spacing w:after="160" w:line="240" w:lineRule="exact"/>
    </w:pPr>
    <w:rPr>
      <w:rFonts w:ascii="Times New Roman" w:hAnsi="Times New Roman" w:cs="Times New Roman"/>
      <w:sz w:val="20"/>
      <w:szCs w:val="20"/>
    </w:rPr>
  </w:style>
  <w:style w:type="character" w:customStyle="1" w:styleId="texte1">
    <w:name w:val="texte1"/>
    <w:basedOn w:val="Policepardfaut"/>
    <w:rsid w:val="00DD6944"/>
  </w:style>
  <w:style w:type="character" w:customStyle="1" w:styleId="cont21">
    <w:name w:val="cont21"/>
    <w:basedOn w:val="Policepardfaut"/>
    <w:rsid w:val="00FD364E"/>
    <w:rPr>
      <w:rFonts w:ascii="Verdana" w:hAnsi="Verdana" w:hint="default"/>
      <w:color w:val="FFFFFF"/>
      <w:sz w:val="18"/>
      <w:szCs w:val="18"/>
    </w:rPr>
  </w:style>
  <w:style w:type="paragraph" w:styleId="Textebrut">
    <w:name w:val="Plain Text"/>
    <w:basedOn w:val="Normal"/>
    <w:link w:val="TextebrutCar"/>
    <w:rsid w:val="002666E3"/>
    <w:pPr>
      <w:jc w:val="both"/>
    </w:pPr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rsid w:val="002666E3"/>
    <w:rPr>
      <w:rFonts w:ascii="Courier New" w:hAnsi="Courier New" w:cs="Courier New"/>
    </w:rPr>
  </w:style>
  <w:style w:type="paragraph" w:customStyle="1" w:styleId="Par">
    <w:name w:val="Par"/>
    <w:basedOn w:val="Normal"/>
    <w:rsid w:val="002666E3"/>
    <w:pPr>
      <w:spacing w:before="240"/>
      <w:ind w:left="1134"/>
      <w:jc w:val="both"/>
    </w:pPr>
    <w:rPr>
      <w:rFonts w:cs="Times New Roman"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6329A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en-US"/>
    </w:rPr>
  </w:style>
  <w:style w:type="paragraph" w:customStyle="1" w:styleId="PG1">
    <w:name w:val="PG1"/>
    <w:basedOn w:val="Normal"/>
    <w:rsid w:val="00AA77DD"/>
    <w:pPr>
      <w:jc w:val="both"/>
    </w:pPr>
    <w:rPr>
      <w:rFonts w:ascii="Verdana" w:eastAsia="MS Mincho" w:hAnsi="Verdana" w:cs="Times New Roman"/>
      <w:sz w:val="22"/>
      <w:lang w:eastAsia="ja-JP"/>
    </w:rPr>
  </w:style>
  <w:style w:type="paragraph" w:customStyle="1" w:styleId="ABLOCKPARA">
    <w:name w:val="A BLOCK PARA"/>
    <w:basedOn w:val="Normal"/>
    <w:rsid w:val="00A40848"/>
    <w:rPr>
      <w:rFonts w:ascii="Book Antiqua" w:hAnsi="Book Antiqua" w:cs="Times New Roman"/>
      <w:sz w:val="22"/>
      <w:szCs w:val="20"/>
      <w:lang w:val="en-US" w:eastAsia="en-US"/>
    </w:rPr>
  </w:style>
  <w:style w:type="character" w:styleId="Marquedecommentaire">
    <w:name w:val="annotation reference"/>
    <w:basedOn w:val="Policepardfaut"/>
    <w:rsid w:val="00EB36A7"/>
    <w:rPr>
      <w:sz w:val="16"/>
      <w:szCs w:val="16"/>
    </w:rPr>
  </w:style>
  <w:style w:type="paragraph" w:styleId="Commentaire">
    <w:name w:val="annotation text"/>
    <w:basedOn w:val="Normal"/>
    <w:link w:val="CommentaireCar"/>
    <w:rsid w:val="00EB36A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rsid w:val="00EB36A7"/>
    <w:rPr>
      <w:rFonts w:ascii="Arial" w:hAnsi="Arial" w:cs="Arial"/>
    </w:rPr>
  </w:style>
  <w:style w:type="paragraph" w:styleId="Objetducommentaire">
    <w:name w:val="annotation subject"/>
    <w:basedOn w:val="Commentaire"/>
    <w:next w:val="Commentaire"/>
    <w:link w:val="ObjetducommentaireCar"/>
    <w:rsid w:val="00EB36A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EB36A7"/>
    <w:rPr>
      <w:rFonts w:ascii="Arial" w:hAnsi="Arial" w:cs="Arial"/>
      <w:b/>
      <w:bCs/>
    </w:rPr>
  </w:style>
  <w:style w:type="character" w:styleId="Textedelespacerserv">
    <w:name w:val="Placeholder Text"/>
    <w:basedOn w:val="Policepardfaut"/>
    <w:uiPriority w:val="99"/>
    <w:semiHidden/>
    <w:rsid w:val="000E5F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7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86EF36-8098-45B6-863A-4DD2AAC4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260</Words>
  <Characters>1473</Characters>
  <Application>Microsoft Office Word</Application>
  <DocSecurity>4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2SI</Company>
  <LinksUpToDate>false</LinksUpToDate>
  <CharactersWithSpaces>1730</CharactersWithSpaces>
  <SharedDoc>false</SharedDoc>
  <HLinks>
    <vt:vector size="564" baseType="variant">
      <vt:variant>
        <vt:i4>655431</vt:i4>
      </vt:variant>
      <vt:variant>
        <vt:i4>537</vt:i4>
      </vt:variant>
      <vt:variant>
        <vt:i4>0</vt:i4>
      </vt:variant>
      <vt:variant>
        <vt:i4>5</vt:i4>
      </vt:variant>
      <vt:variant>
        <vt:lpwstr>http://www.liferay.com/web/guest/products/journal</vt:lpwstr>
      </vt:variant>
      <vt:variant>
        <vt:lpwstr/>
      </vt:variant>
      <vt:variant>
        <vt:i4>8192056</vt:i4>
      </vt:variant>
      <vt:variant>
        <vt:i4>528</vt:i4>
      </vt:variant>
      <vt:variant>
        <vt:i4>0</vt:i4>
      </vt:variant>
      <vt:variant>
        <vt:i4>5</vt:i4>
      </vt:variant>
      <vt:variant>
        <vt:lpwstr>http://www.orange-conakry.com/</vt:lpwstr>
      </vt:variant>
      <vt:variant>
        <vt:lpwstr/>
      </vt:variant>
      <vt:variant>
        <vt:i4>8192056</vt:i4>
      </vt:variant>
      <vt:variant>
        <vt:i4>525</vt:i4>
      </vt:variant>
      <vt:variant>
        <vt:i4>0</vt:i4>
      </vt:variant>
      <vt:variant>
        <vt:i4>5</vt:i4>
      </vt:variant>
      <vt:variant>
        <vt:lpwstr>http://www.orange-conakry.com/</vt:lpwstr>
      </vt:variant>
      <vt:variant>
        <vt:lpwstr/>
      </vt:variant>
      <vt:variant>
        <vt:i4>131141</vt:i4>
      </vt:variant>
      <vt:variant>
        <vt:i4>522</vt:i4>
      </vt:variant>
      <vt:variant>
        <vt:i4>0</vt:i4>
      </vt:variant>
      <vt:variant>
        <vt:i4>5</vt:i4>
      </vt:variant>
      <vt:variant>
        <vt:lpwstr>http://websms.orangemali.com/</vt:lpwstr>
      </vt:variant>
      <vt:variant>
        <vt:lpwstr/>
      </vt:variant>
      <vt:variant>
        <vt:i4>7340080</vt:i4>
      </vt:variant>
      <vt:variant>
        <vt:i4>519</vt:i4>
      </vt:variant>
      <vt:variant>
        <vt:i4>0</vt:i4>
      </vt:variant>
      <vt:variant>
        <vt:i4>5</vt:i4>
      </vt:variant>
      <vt:variant>
        <vt:lpwstr>http://www.mobitel.com.ml/</vt:lpwstr>
      </vt:variant>
      <vt:variant>
        <vt:lpwstr/>
      </vt:variant>
      <vt:variant>
        <vt:i4>6488177</vt:i4>
      </vt:variant>
      <vt:variant>
        <vt:i4>516</vt:i4>
      </vt:variant>
      <vt:variant>
        <vt:i4>0</vt:i4>
      </vt:variant>
      <vt:variant>
        <vt:i4>5</vt:i4>
      </vt:variant>
      <vt:variant>
        <vt:lpwstr>http://www.intouch.gm/</vt:lpwstr>
      </vt:variant>
      <vt:variant>
        <vt:lpwstr/>
      </vt:variant>
      <vt:variant>
        <vt:i4>1310798</vt:i4>
      </vt:variant>
      <vt:variant>
        <vt:i4>513</vt:i4>
      </vt:variant>
      <vt:variant>
        <vt:i4>0</vt:i4>
      </vt:variant>
      <vt:variant>
        <vt:i4>5</vt:i4>
      </vt:variant>
      <vt:variant>
        <vt:lpwstr>http://www.2smobile.com/</vt:lpwstr>
      </vt:variant>
      <vt:variant>
        <vt:lpwstr/>
      </vt:variant>
      <vt:variant>
        <vt:i4>1441804</vt:i4>
      </vt:variant>
      <vt:variant>
        <vt:i4>510</vt:i4>
      </vt:variant>
      <vt:variant>
        <vt:i4>0</vt:i4>
      </vt:variant>
      <vt:variant>
        <vt:i4>5</vt:i4>
      </vt:variant>
      <vt:variant>
        <vt:lpwstr>http://www.psaop.sn/</vt:lpwstr>
      </vt:variant>
      <vt:variant>
        <vt:lpwstr/>
      </vt:variant>
      <vt:variant>
        <vt:i4>1441804</vt:i4>
      </vt:variant>
      <vt:variant>
        <vt:i4>507</vt:i4>
      </vt:variant>
      <vt:variant>
        <vt:i4>0</vt:i4>
      </vt:variant>
      <vt:variant>
        <vt:i4>5</vt:i4>
      </vt:variant>
      <vt:variant>
        <vt:lpwstr>http://www.psaop.sn/</vt:lpwstr>
      </vt:variant>
      <vt:variant>
        <vt:lpwstr/>
      </vt:variant>
      <vt:variant>
        <vt:i4>1376332</vt:i4>
      </vt:variant>
      <vt:variant>
        <vt:i4>504</vt:i4>
      </vt:variant>
      <vt:variant>
        <vt:i4>0</vt:i4>
      </vt:variant>
      <vt:variant>
        <vt:i4>5</vt:i4>
      </vt:variant>
      <vt:variant>
        <vt:lpwstr>http://www.marchespublics.sn/</vt:lpwstr>
      </vt:variant>
      <vt:variant>
        <vt:lpwstr/>
      </vt:variant>
      <vt:variant>
        <vt:i4>1376332</vt:i4>
      </vt:variant>
      <vt:variant>
        <vt:i4>501</vt:i4>
      </vt:variant>
      <vt:variant>
        <vt:i4>0</vt:i4>
      </vt:variant>
      <vt:variant>
        <vt:i4>5</vt:i4>
      </vt:variant>
      <vt:variant>
        <vt:lpwstr>http://www.marchespublics.sn/</vt:lpwstr>
      </vt:variant>
      <vt:variant>
        <vt:lpwstr/>
      </vt:variant>
      <vt:variant>
        <vt:i4>1900604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_Toc225190291</vt:lpwstr>
      </vt:variant>
      <vt:variant>
        <vt:i4>1835068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_Toc225190280</vt:lpwstr>
      </vt:variant>
      <vt:variant>
        <vt:i4>1245244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_Toc225190279</vt:lpwstr>
      </vt:variant>
      <vt:variant>
        <vt:i4>1245244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_Toc225190278</vt:lpwstr>
      </vt:variant>
      <vt:variant>
        <vt:i4>1245244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_Toc225190277</vt:lpwstr>
      </vt:variant>
      <vt:variant>
        <vt:i4>1245244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_Toc225190276</vt:lpwstr>
      </vt:variant>
      <vt:variant>
        <vt:i4>1245244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_Toc225190275</vt:lpwstr>
      </vt:variant>
      <vt:variant>
        <vt:i4>1245244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_Toc225190274</vt:lpwstr>
      </vt:variant>
      <vt:variant>
        <vt:i4>1245244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_Toc225190273</vt:lpwstr>
      </vt:variant>
      <vt:variant>
        <vt:i4>1245244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_Toc225190272</vt:lpwstr>
      </vt:variant>
      <vt:variant>
        <vt:i4>1245244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_Toc225190271</vt:lpwstr>
      </vt:variant>
      <vt:variant>
        <vt:i4>1245244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_Toc225190270</vt:lpwstr>
      </vt:variant>
      <vt:variant>
        <vt:i4>1179708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_Toc225190269</vt:lpwstr>
      </vt:variant>
      <vt:variant>
        <vt:i4>1179708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_Toc225190268</vt:lpwstr>
      </vt:variant>
      <vt:variant>
        <vt:i4>1179708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_Toc225190267</vt:lpwstr>
      </vt:variant>
      <vt:variant>
        <vt:i4>1179708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_Toc225190266</vt:lpwstr>
      </vt:variant>
      <vt:variant>
        <vt:i4>1179708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_Toc225190265</vt:lpwstr>
      </vt:variant>
      <vt:variant>
        <vt:i4>1179708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_Toc225190264</vt:lpwstr>
      </vt:variant>
      <vt:variant>
        <vt:i4>1179708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_Toc225190263</vt:lpwstr>
      </vt:variant>
      <vt:variant>
        <vt:i4>1179708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_Toc225190262</vt:lpwstr>
      </vt:variant>
      <vt:variant>
        <vt:i4>1179708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_Toc225190261</vt:lpwstr>
      </vt:variant>
      <vt:variant>
        <vt:i4>1179708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_Toc225190260</vt:lpwstr>
      </vt:variant>
      <vt:variant>
        <vt:i4>1114172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_Toc225190259</vt:lpwstr>
      </vt:variant>
      <vt:variant>
        <vt:i4>1114172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_Toc225190258</vt:lpwstr>
      </vt:variant>
      <vt:variant>
        <vt:i4>1114172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_Toc225190257</vt:lpwstr>
      </vt:variant>
      <vt:variant>
        <vt:i4>1114172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_Toc225190256</vt:lpwstr>
      </vt:variant>
      <vt:variant>
        <vt:i4>1114172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_Toc225190255</vt:lpwstr>
      </vt:variant>
      <vt:variant>
        <vt:i4>1114172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_Toc225190254</vt:lpwstr>
      </vt:variant>
      <vt:variant>
        <vt:i4>1114172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_Toc225190253</vt:lpwstr>
      </vt:variant>
      <vt:variant>
        <vt:i4>1114172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_Toc225190252</vt:lpwstr>
      </vt:variant>
      <vt:variant>
        <vt:i4>1114172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_Toc225190251</vt:lpwstr>
      </vt:variant>
      <vt:variant>
        <vt:i4>1114172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_Toc225190250</vt:lpwstr>
      </vt:variant>
      <vt:variant>
        <vt:i4>1048636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_Toc225190249</vt:lpwstr>
      </vt:variant>
      <vt:variant>
        <vt:i4>1048636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_Toc225190248</vt:lpwstr>
      </vt:variant>
      <vt:variant>
        <vt:i4>1048636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_Toc225190247</vt:lpwstr>
      </vt:variant>
      <vt:variant>
        <vt:i4>1048636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_Toc225190246</vt:lpwstr>
      </vt:variant>
      <vt:variant>
        <vt:i4>1048636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_Toc225190245</vt:lpwstr>
      </vt:variant>
      <vt:variant>
        <vt:i4>1048636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_Toc225190244</vt:lpwstr>
      </vt:variant>
      <vt:variant>
        <vt:i4>1048636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_Toc225190243</vt:lpwstr>
      </vt:variant>
      <vt:variant>
        <vt:i4>1048636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_Toc225190242</vt:lpwstr>
      </vt:variant>
      <vt:variant>
        <vt:i4>1048636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_Toc225190241</vt:lpwstr>
      </vt:variant>
      <vt:variant>
        <vt:i4>1048636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_Toc225190240</vt:lpwstr>
      </vt:variant>
      <vt:variant>
        <vt:i4>1507388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_Toc225190239</vt:lpwstr>
      </vt:variant>
      <vt:variant>
        <vt:i4>1507388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_Toc225190238</vt:lpwstr>
      </vt:variant>
      <vt:variant>
        <vt:i4>1507388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_Toc225190237</vt:lpwstr>
      </vt:variant>
      <vt:variant>
        <vt:i4>1507388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_Toc225190236</vt:lpwstr>
      </vt:variant>
      <vt:variant>
        <vt:i4>1507388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_Toc225190235</vt:lpwstr>
      </vt:variant>
      <vt:variant>
        <vt:i4>1507388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_Toc225190234</vt:lpwstr>
      </vt:variant>
      <vt:variant>
        <vt:i4>1507388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_Toc225190233</vt:lpwstr>
      </vt:variant>
      <vt:variant>
        <vt:i4>1507388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_Toc225190232</vt:lpwstr>
      </vt:variant>
      <vt:variant>
        <vt:i4>1507388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_Toc225190231</vt:lpwstr>
      </vt:variant>
      <vt:variant>
        <vt:i4>1507388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_Toc225190230</vt:lpwstr>
      </vt:variant>
      <vt:variant>
        <vt:i4>1441852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_Toc225190229</vt:lpwstr>
      </vt:variant>
      <vt:variant>
        <vt:i4>1441852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_Toc225190228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_Toc225190227</vt:lpwstr>
      </vt:variant>
      <vt:variant>
        <vt:i4>1441852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_Toc225190226</vt:lpwstr>
      </vt:variant>
      <vt:variant>
        <vt:i4>1441852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_Toc225190225</vt:lpwstr>
      </vt:variant>
      <vt:variant>
        <vt:i4>1441852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_Toc225190224</vt:lpwstr>
      </vt:variant>
      <vt:variant>
        <vt:i4>1441852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_Toc225190223</vt:lpwstr>
      </vt:variant>
      <vt:variant>
        <vt:i4>1441852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_Toc225190222</vt:lpwstr>
      </vt:variant>
      <vt:variant>
        <vt:i4>1441852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_Toc225190221</vt:lpwstr>
      </vt:variant>
      <vt:variant>
        <vt:i4>1441852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_Toc225190220</vt:lpwstr>
      </vt:variant>
      <vt:variant>
        <vt:i4>1376316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_Toc225190219</vt:lpwstr>
      </vt:variant>
      <vt:variant>
        <vt:i4>1376316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_Toc225190218</vt:lpwstr>
      </vt:variant>
      <vt:variant>
        <vt:i4>1376316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_Toc225190217</vt:lpwstr>
      </vt:variant>
      <vt:variant>
        <vt:i4>1376316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_Toc225190216</vt:lpwstr>
      </vt:variant>
      <vt:variant>
        <vt:i4>1376316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_Toc225190215</vt:lpwstr>
      </vt:variant>
      <vt:variant>
        <vt:i4>1376316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_Toc225190214</vt:lpwstr>
      </vt:variant>
      <vt:variant>
        <vt:i4>1376316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_Toc225190213</vt:lpwstr>
      </vt:variant>
      <vt:variant>
        <vt:i4>1376316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_Toc225190212</vt:lpwstr>
      </vt:variant>
      <vt:variant>
        <vt:i4>1376316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_Toc225190211</vt:lpwstr>
      </vt:variant>
      <vt:variant>
        <vt:i4>1376316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_Toc225190210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_Toc225190209</vt:lpwstr>
      </vt:variant>
      <vt:variant>
        <vt:i4>1310780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_Toc225190208</vt:lpwstr>
      </vt:variant>
      <vt:variant>
        <vt:i4>1310780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_Toc225190207</vt:lpwstr>
      </vt:variant>
      <vt:variant>
        <vt:i4>1310780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_Toc225190206</vt:lpwstr>
      </vt:variant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_Toc225190205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_Toc225190204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_Toc225190203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_Toc225190202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_Toc225190201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_Toc225190200</vt:lpwstr>
      </vt:variant>
      <vt:variant>
        <vt:i4>1900607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_Toc225190199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CIPMEN</dc:creator>
  <cp:lastModifiedBy>Aminou</cp:lastModifiedBy>
  <cp:revision>2</cp:revision>
  <cp:lastPrinted>2018-02-02T09:54:00Z</cp:lastPrinted>
  <dcterms:created xsi:type="dcterms:W3CDTF">2018-08-09T14:31:00Z</dcterms:created>
  <dcterms:modified xsi:type="dcterms:W3CDTF">2018-08-09T14:31:00Z</dcterms:modified>
</cp:coreProperties>
</file>