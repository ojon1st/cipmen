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49E" w:rsidRPr="00D11644" w:rsidRDefault="00B7249E" w:rsidP="00B7249E">
      <w:pPr>
        <w:pStyle w:val="Titre1"/>
        <w:numPr>
          <w:ilvl w:val="0"/>
          <w:numId w:val="0"/>
        </w:numPr>
        <w:jc w:val="center"/>
        <w:rPr>
          <w:color w:val="5B9BD5" w:themeColor="accent1"/>
        </w:rPr>
      </w:pPr>
      <w:r w:rsidRPr="00D11644">
        <w:rPr>
          <w:color w:val="5B9BD5" w:themeColor="accent1"/>
        </w:rPr>
        <w:t xml:space="preserve">formulaire « Mon </w:t>
      </w:r>
      <w:r>
        <w:rPr>
          <w:color w:val="5B9BD5" w:themeColor="accent1"/>
        </w:rPr>
        <w:t>projet</w:t>
      </w:r>
      <w:r w:rsidRPr="00D11644">
        <w:rPr>
          <w:color w:val="5B9BD5" w:themeColor="accent1"/>
        </w:rPr>
        <w:t> »</w:t>
      </w:r>
    </w:p>
    <w:p w:rsidR="00B7249E" w:rsidRPr="00D24DED" w:rsidRDefault="00B7249E" w:rsidP="00B7249E">
      <w:pPr>
        <w:jc w:val="both"/>
        <w:rPr>
          <w:rFonts w:ascii="Trebuchet MS" w:eastAsiaTheme="majorEastAsia" w:hAnsi="Trebuchet MS" w:cstheme="majorBidi"/>
          <w:b/>
          <w:bCs/>
          <w:color w:val="5B9BD5" w:themeColor="accent1"/>
          <w:sz w:val="26"/>
          <w:szCs w:val="26"/>
        </w:rPr>
      </w:pPr>
    </w:p>
    <w:p w:rsidR="00B7249E" w:rsidRDefault="00B7249E" w:rsidP="00B7249E">
      <w:pPr>
        <w:spacing w:line="360" w:lineRule="auto"/>
        <w:jc w:val="center"/>
        <w:rPr>
          <w:rFonts w:ascii="Trebuchet MS" w:hAnsi="Trebuchet MS"/>
          <w:b/>
          <w:sz w:val="44"/>
          <w:szCs w:val="44"/>
          <w:lang w:eastAsia="en-ZA"/>
        </w:rPr>
      </w:pPr>
      <w:bookmarkStart w:id="0" w:name="_GoBack"/>
      <w:bookmarkEnd w:id="0"/>
      <w:r>
        <w:rPr>
          <w:rFonts w:ascii="Trebuchet MS" w:hAnsi="Trebuchet MS"/>
          <w:b/>
          <w:noProof/>
          <w:sz w:val="44"/>
          <w:szCs w:val="44"/>
        </w:rPr>
        <w:drawing>
          <wp:inline distT="0" distB="0" distL="0" distR="0" wp14:anchorId="3461DE15" wp14:editId="29919283">
            <wp:extent cx="1924050" cy="18708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073" cy="18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9E" w:rsidRDefault="00B7249E" w:rsidP="00B7249E">
      <w:pPr>
        <w:shd w:val="clear" w:color="auto" w:fill="FFFFFF"/>
        <w:jc w:val="both"/>
        <w:rPr>
          <w:rFonts w:ascii="Trebuchet MS" w:hAnsi="Trebuchet MS"/>
          <w:b/>
          <w:sz w:val="44"/>
          <w:szCs w:val="44"/>
          <w:lang w:eastAsia="en-ZA"/>
        </w:rPr>
      </w:pPr>
    </w:p>
    <w:p w:rsidR="00B7249E" w:rsidRPr="00D24DED" w:rsidRDefault="00B7249E" w:rsidP="00B7249E">
      <w:pPr>
        <w:shd w:val="clear" w:color="auto" w:fill="FFFFFF"/>
        <w:jc w:val="both"/>
        <w:rPr>
          <w:rFonts w:ascii="Trebuchet MS" w:hAnsi="Trebuchet MS"/>
          <w:b/>
          <w:bCs/>
          <w:i/>
          <w:color w:val="000000"/>
        </w:rPr>
      </w:pPr>
      <w:r w:rsidRPr="00D24DED">
        <w:rPr>
          <w:rFonts w:ascii="Trebuchet MS" w:hAnsi="Trebuchet MS"/>
          <w:b/>
          <w:bCs/>
          <w:i/>
          <w:color w:val="000000"/>
        </w:rPr>
        <w:t>L’incubateur CIPMEN s’engage à tenir confidentielles, tant pendant la procédure de sélection, qu’après son déroulement, toutes les informations données par le candidat à l’incubation CIPMEN, sur l’activité décrite dans ce document</w:t>
      </w:r>
    </w:p>
    <w:p w:rsidR="00B7249E" w:rsidRPr="00D24DED" w:rsidRDefault="00B7249E" w:rsidP="00B7249E">
      <w:pPr>
        <w:spacing w:line="360" w:lineRule="auto"/>
        <w:jc w:val="both"/>
        <w:rPr>
          <w:rFonts w:ascii="Trebuchet MS" w:hAnsi="Trebuchet MS"/>
          <w:b/>
          <w:sz w:val="44"/>
          <w:szCs w:val="44"/>
          <w:lang w:eastAsia="en-ZA"/>
        </w:rPr>
      </w:pPr>
    </w:p>
    <w:p w:rsidR="00B7249E" w:rsidRPr="00D24DED" w:rsidRDefault="00B7249E" w:rsidP="00B7249E">
      <w:pPr>
        <w:jc w:val="both"/>
        <w:rPr>
          <w:rFonts w:ascii="Trebuchet MS" w:hAnsi="Trebuchet MS"/>
          <w:lang w:eastAsia="en-ZA"/>
        </w:rPr>
      </w:pPr>
    </w:p>
    <w:p w:rsidR="00B7249E" w:rsidRPr="00D24DED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NOM:</w:t>
      </w:r>
      <w:r w:rsidRPr="00517F6E">
        <w:rPr>
          <w:rStyle w:val="Textedelespacerserv"/>
        </w:rPr>
        <w:t xml:space="preserve"> Cliquez</w:t>
      </w:r>
      <w:sdt>
        <w:sdtPr>
          <w:rPr>
            <w:rFonts w:ascii="Trebuchet MS" w:hAnsi="Trebuchet MS"/>
            <w:b/>
          </w:rPr>
          <w:id w:val="-810783033"/>
          <w:placeholder>
            <w:docPart w:val="14E94727D119469FB209C70F919EE835"/>
          </w:placeholder>
        </w:sdtPr>
        <w:sdtContent>
          <w:r w:rsidRPr="00517F6E">
            <w:rPr>
              <w:rStyle w:val="Textedelespacerserv"/>
            </w:rPr>
            <w:t xml:space="preserve"> ici pour entrer du texte.</w:t>
          </w:r>
        </w:sdtContent>
      </w:sdt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E7EFC" wp14:editId="514A69C1">
                <wp:simplePos x="0" y="0"/>
                <wp:positionH relativeFrom="column">
                  <wp:posOffset>561340</wp:posOffset>
                </wp:positionH>
                <wp:positionV relativeFrom="paragraph">
                  <wp:posOffset>238125</wp:posOffset>
                </wp:positionV>
                <wp:extent cx="2019300" cy="228600"/>
                <wp:effectExtent l="0" t="0" r="19050" b="1905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49E" w:rsidRDefault="00B7249E" w:rsidP="00B724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7EF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.2pt;margin-top:18.75pt;width:15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" fillcolor="white [3201]" strokeweight=".5pt">
                <v:path arrowok="t"/>
                <v:textbox>
                  <w:txbxContent>
                    <w:p w:rsidR="00B7249E" w:rsidRDefault="00B7249E" w:rsidP="00B7249E"/>
                  </w:txbxContent>
                </v:textbox>
              </v:shape>
            </w:pict>
          </mc:Fallback>
        </mc:AlternateContent>
      </w:r>
      <w:r w:rsidRPr="00D24DED">
        <w:rPr>
          <w:rFonts w:ascii="Trebuchet MS" w:hAnsi="Trebuchet MS"/>
          <w:b/>
        </w:rPr>
        <w:t xml:space="preserve">TELEPHONE: </w:t>
      </w:r>
      <w:sdt>
        <w:sdtPr>
          <w:rPr>
            <w:rFonts w:ascii="Trebuchet MS" w:hAnsi="Trebuchet MS"/>
            <w:b/>
          </w:rPr>
          <w:id w:val="1491909637"/>
          <w:placeholder>
            <w:docPart w:val="9F48E101BAF642ACA99E4911F04AA259"/>
          </w:placeholder>
          <w:showingPlcHdr/>
        </w:sdtPr>
        <w:sdtContent>
          <w:r w:rsidRPr="00517F6E">
            <w:rPr>
              <w:rStyle w:val="Textedelespacerserv"/>
            </w:rPr>
            <w:t>Cliquez ici pour entrer du texte.</w:t>
          </w:r>
        </w:sdtContent>
      </w:sdt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 xml:space="preserve">EMAIL: </w:t>
      </w:r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Pr="00D24DED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ADDRESSE </w:t>
      </w:r>
      <w:r w:rsidRPr="00D24DED">
        <w:rPr>
          <w:rFonts w:ascii="Trebuchet MS" w:hAnsi="Trebuchet MS"/>
          <w:b/>
        </w:rPr>
        <w:t>PHYSIQUE</w:t>
      </w:r>
      <w:r>
        <w:rPr>
          <w:rFonts w:ascii="Trebuchet MS" w:hAnsi="Trebuchet MS"/>
          <w:b/>
        </w:rPr>
        <w:t xml:space="preserve"> : </w:t>
      </w:r>
      <w:sdt>
        <w:sdtPr>
          <w:rPr>
            <w:rFonts w:ascii="Trebuchet MS" w:hAnsi="Trebuchet MS"/>
            <w:b/>
          </w:rPr>
          <w:id w:val="-417793514"/>
          <w:placeholder>
            <w:docPart w:val="075B063E45E5429ABA65E14AC56B212F"/>
          </w:placeholder>
          <w:showingPlcHdr/>
        </w:sdtPr>
        <w:sdtContent>
          <w:r w:rsidRPr="00517F6E">
            <w:rPr>
              <w:rStyle w:val="Textedelespacerserv"/>
            </w:rPr>
            <w:t>Cliquez ici pour entrer du texte.</w:t>
          </w:r>
        </w:sdtContent>
      </w:sdt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ADDRESSE POSTALE</w:t>
      </w:r>
      <w:r>
        <w:rPr>
          <w:rFonts w:ascii="Trebuchet MS" w:hAnsi="Trebuchet MS"/>
          <w:b/>
        </w:rPr>
        <w:t xml:space="preserve"> : </w:t>
      </w:r>
      <w:sdt>
        <w:sdtPr>
          <w:rPr>
            <w:rFonts w:ascii="Trebuchet MS" w:hAnsi="Trebuchet MS"/>
            <w:b/>
          </w:rPr>
          <w:id w:val="2108304705"/>
          <w:placeholder>
            <w:docPart w:val="A073FE874C5C4A41A601DBBB0C4106C8"/>
          </w:placeholder>
          <w:showingPlcHdr/>
        </w:sdtPr>
        <w:sdtContent>
          <w:r w:rsidRPr="00517F6E">
            <w:rPr>
              <w:rStyle w:val="Textedelespacerserv"/>
            </w:rPr>
            <w:t>Cliquez ici pour entrer du texte.</w:t>
          </w:r>
        </w:sdtContent>
      </w:sdt>
    </w:p>
    <w:p w:rsidR="00B7249E" w:rsidRPr="00D24DED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  <w:r w:rsidRPr="009B66C0">
        <w:rPr>
          <w:rFonts w:ascii="Trebuchet MS" w:hAnsi="Trebuchet MS"/>
          <w:b/>
          <w:sz w:val="28"/>
          <w:szCs w:val="20"/>
        </w:rPr>
        <w:t>Nom de votre projet </w:t>
      </w:r>
      <w:r>
        <w:rPr>
          <w:rFonts w:ascii="Trebuchet MS" w:hAnsi="Trebuchet MS"/>
          <w:b/>
          <w:sz w:val="20"/>
          <w:szCs w:val="20"/>
        </w:rPr>
        <w:t xml:space="preserve">: </w:t>
      </w:r>
      <w:sdt>
        <w:sdtPr>
          <w:rPr>
            <w:rFonts w:ascii="Trebuchet MS" w:hAnsi="Trebuchet MS"/>
            <w:b/>
            <w:sz w:val="20"/>
            <w:szCs w:val="20"/>
          </w:rPr>
          <w:id w:val="-95475356"/>
          <w:placeholder>
            <w:docPart w:val="822A769586E94A448E463402B79A5A6F"/>
          </w:placeholder>
          <w:showingPlcHdr/>
        </w:sdtPr>
        <w:sdtContent>
          <w:r w:rsidRPr="00517F6E">
            <w:rPr>
              <w:rStyle w:val="Textedelespacerserv"/>
            </w:rPr>
            <w:t>Cliquez ici pour entrer du texte.</w:t>
          </w:r>
        </w:sdtContent>
      </w:sdt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  <w:sz w:val="28"/>
          <w:szCs w:val="20"/>
        </w:rPr>
      </w:pPr>
    </w:p>
    <w:p w:rsidR="00B7249E" w:rsidRPr="00553F99" w:rsidRDefault="00B7249E" w:rsidP="00B7249E">
      <w:pPr>
        <w:spacing w:line="360" w:lineRule="auto"/>
        <w:jc w:val="both"/>
        <w:rPr>
          <w:rFonts w:ascii="Trebuchet MS" w:hAnsi="Trebuchet MS"/>
          <w:b/>
          <w:sz w:val="28"/>
          <w:szCs w:val="20"/>
        </w:rPr>
      </w:pPr>
      <w:r w:rsidRPr="00553F99">
        <w:rPr>
          <w:rFonts w:ascii="Trebuchet MS" w:hAnsi="Trebuchet MS"/>
          <w:b/>
          <w:sz w:val="28"/>
          <w:szCs w:val="20"/>
        </w:rPr>
        <w:t>Structure déjà créée (entreprise, coopérative…) ? :</w:t>
      </w:r>
    </w:p>
    <w:p w:rsidR="00B7249E" w:rsidRDefault="00B7249E" w:rsidP="00B7249E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p w:rsidR="00B7249E" w:rsidRDefault="00B7249E" w:rsidP="00B7249E"/>
    <w:p w:rsidR="00B7249E" w:rsidRPr="00CD0161" w:rsidRDefault="00B7249E" w:rsidP="00B7249E">
      <w:pPr>
        <w:pStyle w:val="Paragraphedeliste"/>
        <w:numPr>
          <w:ilvl w:val="0"/>
          <w:numId w:val="2"/>
        </w:numPr>
        <w:spacing w:after="160" w:line="259" w:lineRule="auto"/>
        <w:rPr>
          <w:b/>
          <w:sz w:val="32"/>
          <w:szCs w:val="24"/>
        </w:rPr>
      </w:pPr>
      <w:r w:rsidRPr="00CD0161">
        <w:rPr>
          <w:b/>
          <w:sz w:val="32"/>
          <w:szCs w:val="24"/>
        </w:rPr>
        <w:t xml:space="preserve">Description </w:t>
      </w:r>
      <w:r>
        <w:rPr>
          <w:b/>
          <w:sz w:val="32"/>
          <w:szCs w:val="24"/>
        </w:rPr>
        <w:t xml:space="preserve">succincte </w:t>
      </w:r>
      <w:r w:rsidRPr="00CD0161">
        <w:rPr>
          <w:b/>
          <w:sz w:val="32"/>
          <w:szCs w:val="24"/>
        </w:rPr>
        <w:t>de votre projet</w:t>
      </w:r>
      <w:r>
        <w:rPr>
          <w:b/>
          <w:sz w:val="32"/>
          <w:szCs w:val="24"/>
        </w:rPr>
        <w:t xml:space="preserve"> (mission/vision)</w:t>
      </w:r>
      <w:r w:rsidRPr="00CD0161">
        <w:rPr>
          <w:rFonts w:ascii="Trebuchet MS" w:hAnsi="Trebuchet MS"/>
          <w:b/>
          <w:sz w:val="32"/>
          <w:szCs w:val="24"/>
        </w:rPr>
        <w:t>:</w:t>
      </w: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  <w:r>
        <w:tab/>
      </w: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B7249E" w:rsidRDefault="00B7249E" w:rsidP="00B7249E">
      <w:pPr>
        <w:jc w:val="both"/>
      </w:pPr>
    </w:p>
    <w:p w:rsidR="00B7249E" w:rsidRPr="00D24DED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spacing w:after="160" w:line="259" w:lineRule="auto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Dans quelle catégorie se situe votre projet ?</w:t>
      </w:r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Pr="009B66C0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spacing w:after="160" w:line="259" w:lineRule="auto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Problème constaté et opportunité</w:t>
      </w:r>
      <w:r w:rsidRPr="001E1D59">
        <w:rPr>
          <w:rFonts w:ascii="Trebuchet MS" w:hAnsi="Trebuchet MS"/>
          <w:b/>
          <w:sz w:val="32"/>
          <w:szCs w:val="24"/>
        </w:rPr>
        <w:t>:</w:t>
      </w: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Pr="00D24DED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spacing w:after="160" w:line="259" w:lineRule="auto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lastRenderedPageBreak/>
        <w:t xml:space="preserve">Quel est votre </w:t>
      </w:r>
      <w:r>
        <w:rPr>
          <w:b/>
          <w:sz w:val="32"/>
          <w:szCs w:val="24"/>
        </w:rPr>
        <w:t xml:space="preserve">clientèle </w:t>
      </w:r>
      <w:r w:rsidRPr="001E1D59">
        <w:rPr>
          <w:b/>
          <w:sz w:val="32"/>
          <w:szCs w:val="24"/>
        </w:rPr>
        <w:t>cible ?</w:t>
      </w: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Style w:val="Paragraphedeliste"/>
        <w:spacing w:after="160" w:line="259" w:lineRule="auto"/>
        <w:jc w:val="both"/>
        <w:rPr>
          <w:b/>
          <w:sz w:val="32"/>
          <w:szCs w:val="24"/>
        </w:rPr>
      </w:pPr>
    </w:p>
    <w:p w:rsidR="00B7249E" w:rsidRDefault="00B7249E" w:rsidP="00B7249E">
      <w:pPr>
        <w:pStyle w:val="Paragraphedeliste"/>
        <w:spacing w:after="160" w:line="259" w:lineRule="auto"/>
        <w:jc w:val="both"/>
        <w:rPr>
          <w:b/>
          <w:sz w:val="32"/>
          <w:szCs w:val="24"/>
        </w:rPr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Quel est votre modèle économique ? (comment comptez-vous gagner de l’argent</w:t>
      </w:r>
      <w:r>
        <w:rPr>
          <w:b/>
          <w:sz w:val="32"/>
          <w:szCs w:val="24"/>
        </w:rPr>
        <w:t> ?</w:t>
      </w:r>
      <w:r w:rsidRPr="001E1D59">
        <w:rPr>
          <w:b/>
          <w:sz w:val="32"/>
          <w:szCs w:val="24"/>
        </w:rPr>
        <w:t>)</w:t>
      </w:r>
      <w:r>
        <w:rPr>
          <w:b/>
          <w:sz w:val="32"/>
          <w:szCs w:val="24"/>
        </w:rPr>
        <w:t>*</w:t>
      </w: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Pr="009B66C0" w:rsidRDefault="00B7249E" w:rsidP="00B7249E">
      <w:pPr>
        <w:jc w:val="both"/>
        <w:rPr>
          <w:b/>
        </w:rPr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lastRenderedPageBreak/>
        <w:t xml:space="preserve">Quelles sont les ressources nécessaires </w:t>
      </w:r>
      <w:r>
        <w:rPr>
          <w:b/>
          <w:sz w:val="32"/>
          <w:szCs w:val="24"/>
        </w:rPr>
        <w:t xml:space="preserve">(matières premières, équipements, ressources humaines, etc) </w:t>
      </w:r>
      <w:r w:rsidRPr="001E1D59">
        <w:rPr>
          <w:b/>
          <w:sz w:val="32"/>
          <w:szCs w:val="24"/>
        </w:rPr>
        <w:t>à la réalisation de votre projet ?</w:t>
      </w: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spacing w:line="360" w:lineRule="auto"/>
        <w:jc w:val="both"/>
        <w:rPr>
          <w:rFonts w:ascii="Trebuchet MS" w:hAnsi="Trebuchet MS"/>
          <w:b/>
        </w:rPr>
      </w:pPr>
    </w:p>
    <w:p w:rsidR="00B7249E" w:rsidRDefault="00B7249E" w:rsidP="00B7249E">
      <w:pPr>
        <w:pStyle w:val="Paragraphedeliste"/>
        <w:numPr>
          <w:ilvl w:val="0"/>
          <w:numId w:val="2"/>
        </w:numPr>
        <w:spacing w:after="160" w:line="360" w:lineRule="auto"/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 xml:space="preserve">Quelles sont les </w:t>
      </w:r>
      <w:r>
        <w:rPr>
          <w:b/>
          <w:sz w:val="32"/>
          <w:szCs w:val="24"/>
        </w:rPr>
        <w:t>ressources (matières premières, équipements, ressources humaines, etc.)</w:t>
      </w:r>
      <w:r w:rsidRPr="001E1D59">
        <w:rPr>
          <w:b/>
          <w:sz w:val="32"/>
          <w:szCs w:val="24"/>
        </w:rPr>
        <w:t>dont vous disposez pour la réalisation de votre projet</w:t>
      </w:r>
      <w:r>
        <w:rPr>
          <w:b/>
          <w:sz w:val="32"/>
          <w:szCs w:val="24"/>
        </w:rPr>
        <w:t> ?</w:t>
      </w: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jc w:val="both"/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spacing w:line="240" w:lineRule="auto"/>
        <w:ind w:left="714" w:hanging="357"/>
        <w:jc w:val="both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lastRenderedPageBreak/>
        <w:t xml:space="preserve">Quel est le degré de maturité </w:t>
      </w:r>
      <w:r w:rsidRPr="001E1D59">
        <w:rPr>
          <w:rFonts w:ascii="Trebuchet MS" w:hAnsi="Trebuchet MS"/>
          <w:b/>
          <w:sz w:val="32"/>
        </w:rPr>
        <w:t>de votre projet</w:t>
      </w:r>
      <w:r>
        <w:rPr>
          <w:rFonts w:ascii="Trebuchet MS" w:hAnsi="Trebuchet MS"/>
          <w:b/>
          <w:sz w:val="32"/>
        </w:rPr>
        <w:t xml:space="preserve"> / produit (phase R&amp;D finalisée ?, produit ou service commercialisable ?...) </w:t>
      </w:r>
      <w:r w:rsidRPr="001E1D59">
        <w:rPr>
          <w:rFonts w:ascii="Trebuchet MS" w:hAnsi="Trebuchet MS"/>
          <w:b/>
          <w:sz w:val="32"/>
        </w:rPr>
        <w:t>?</w:t>
      </w: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b/>
          <w:sz w:val="32"/>
        </w:rPr>
      </w:pPr>
      <w:r w:rsidRPr="001E1D59">
        <w:rPr>
          <w:rFonts w:ascii="Trebuchet MS" w:hAnsi="Trebuchet MS"/>
          <w:b/>
          <w:sz w:val="32"/>
        </w:rPr>
        <w:t>Quel est le degré d’innovation de votre projet </w:t>
      </w:r>
      <w:r>
        <w:rPr>
          <w:rFonts w:ascii="Trebuchet MS" w:hAnsi="Trebuchet MS"/>
          <w:b/>
          <w:sz w:val="32"/>
        </w:rPr>
        <w:t>(préciser v</w:t>
      </w:r>
      <w:r w:rsidRPr="00BE351E">
        <w:rPr>
          <w:rFonts w:ascii="Trebuchet MS" w:hAnsi="Trebuchet MS"/>
          <w:b/>
          <w:sz w:val="32"/>
        </w:rPr>
        <w:t>otre proposition de valeur (fonctionnement et bénéfices clients)</w:t>
      </w:r>
      <w:r w:rsidRPr="001E1D59">
        <w:rPr>
          <w:rFonts w:ascii="Trebuchet MS" w:hAnsi="Trebuchet MS"/>
          <w:b/>
          <w:sz w:val="32"/>
        </w:rPr>
        <w:t>?</w:t>
      </w: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lastRenderedPageBreak/>
        <w:t>Quel sont les atouts de votre projet par rapport à la concurrence ?</w:t>
      </w:r>
    </w:p>
    <w:p w:rsidR="00B7249E" w:rsidRDefault="00B7249E" w:rsidP="00B7249E">
      <w:pP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b/>
          <w:sz w:val="32"/>
        </w:rPr>
      </w:pPr>
      <w:r w:rsidRPr="001E1D59">
        <w:rPr>
          <w:rFonts w:ascii="Trebuchet MS" w:hAnsi="Trebuchet MS"/>
          <w:b/>
          <w:sz w:val="32"/>
        </w:rPr>
        <w:t>Comment comptez-vous financer votre projet ?</w:t>
      </w: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Default="00B7249E" w:rsidP="00B7249E">
      <w:pPr>
        <w:jc w:val="both"/>
      </w:pPr>
    </w:p>
    <w:p w:rsidR="00B7249E" w:rsidRPr="001E1D59" w:rsidRDefault="00B7249E" w:rsidP="00B7249E">
      <w:pPr>
        <w:pStyle w:val="Paragraphedeliste"/>
        <w:numPr>
          <w:ilvl w:val="0"/>
          <w:numId w:val="2"/>
        </w:numPr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Quels sont les freins à la réalisation de votre projet ?</w:t>
      </w:r>
    </w:p>
    <w:p w:rsidR="00B7249E" w:rsidRDefault="00B7249E" w:rsidP="00B7249E">
      <w:pP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jc w:val="both"/>
      </w:pPr>
    </w:p>
    <w:p w:rsidR="00B7249E" w:rsidRPr="005C2E98" w:rsidRDefault="00B7249E" w:rsidP="00B7249E">
      <w:pPr>
        <w:pStyle w:val="Paragraphedeliste"/>
        <w:numPr>
          <w:ilvl w:val="0"/>
          <w:numId w:val="2"/>
        </w:numPr>
        <w:jc w:val="both"/>
        <w:rPr>
          <w:b/>
          <w:sz w:val="32"/>
          <w:szCs w:val="24"/>
        </w:rPr>
      </w:pPr>
      <w:r w:rsidRPr="005C2E98">
        <w:rPr>
          <w:b/>
          <w:sz w:val="32"/>
          <w:szCs w:val="24"/>
        </w:rPr>
        <w:t>De combien avez-vous besoin pour démarrer votre entreprise ?</w:t>
      </w:r>
    </w:p>
    <w:p w:rsidR="00B7249E" w:rsidRDefault="00B7249E" w:rsidP="00B7249E">
      <w:pP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Pr="00D24DED" w:rsidRDefault="00B7249E" w:rsidP="00B7249E">
      <w:pPr>
        <w:jc w:val="both"/>
        <w:rPr>
          <w:rFonts w:ascii="Trebuchet MS" w:eastAsiaTheme="majorEastAsia" w:hAnsi="Trebuchet MS" w:cstheme="majorBidi"/>
          <w:b/>
          <w:bCs/>
          <w:color w:val="5B9BD5" w:themeColor="accent1"/>
          <w:sz w:val="26"/>
          <w:szCs w:val="26"/>
        </w:rPr>
      </w:pPr>
    </w:p>
    <w:p w:rsidR="00B7249E" w:rsidRDefault="00B7249E" w:rsidP="00B7249E">
      <w:pPr>
        <w:jc w:val="both"/>
        <w:rPr>
          <w:rFonts w:ascii="Trebuchet MS" w:eastAsiaTheme="majorEastAsia" w:hAnsi="Trebuchet MS" w:cstheme="majorBidi"/>
          <w:b/>
          <w:bCs/>
          <w:color w:val="5B9BD5" w:themeColor="accent1"/>
          <w:sz w:val="26"/>
          <w:szCs w:val="26"/>
        </w:rPr>
      </w:pPr>
    </w:p>
    <w:p w:rsidR="00B7249E" w:rsidRDefault="00B7249E" w:rsidP="00B7249E">
      <w:pPr>
        <w:jc w:val="both"/>
        <w:rPr>
          <w:rFonts w:ascii="Trebuchet MS" w:eastAsiaTheme="majorEastAsia" w:hAnsi="Trebuchet MS" w:cstheme="majorBidi"/>
          <w:b/>
          <w:bCs/>
          <w:color w:val="5B9BD5" w:themeColor="accent1"/>
          <w:sz w:val="26"/>
          <w:szCs w:val="26"/>
        </w:rPr>
      </w:pPr>
    </w:p>
    <w:p w:rsidR="00B7249E" w:rsidRDefault="00B7249E" w:rsidP="00B7249E">
      <w:pPr>
        <w:jc w:val="both"/>
        <w:rPr>
          <w:rFonts w:ascii="Trebuchet MS" w:eastAsiaTheme="majorEastAsia" w:hAnsi="Trebuchet MS" w:cstheme="majorBidi"/>
          <w:b/>
          <w:bCs/>
          <w:color w:val="5B9BD5" w:themeColor="accent1"/>
          <w:sz w:val="26"/>
          <w:szCs w:val="26"/>
        </w:rPr>
      </w:pPr>
    </w:p>
    <w:p w:rsidR="00B7249E" w:rsidRDefault="00B7249E" w:rsidP="00B7249E">
      <w:pPr>
        <w:jc w:val="both"/>
        <w:rPr>
          <w:rFonts w:ascii="Trebuchet MS" w:eastAsiaTheme="majorEastAsia" w:hAnsi="Trebuchet MS" w:cstheme="majorBidi"/>
          <w:b/>
          <w:bCs/>
          <w:color w:val="5B9BD5" w:themeColor="accent1"/>
          <w:sz w:val="26"/>
          <w:szCs w:val="26"/>
        </w:rPr>
      </w:pPr>
    </w:p>
    <w:p w:rsidR="00B7249E" w:rsidRDefault="00B7249E" w:rsidP="00B7249E">
      <w:pPr>
        <w:jc w:val="both"/>
        <w:rPr>
          <w:rFonts w:ascii="Trebuchet MS" w:eastAsiaTheme="majorEastAsia" w:hAnsi="Trebuchet MS" w:cstheme="majorBidi"/>
          <w:b/>
          <w:bCs/>
          <w:color w:val="5B9BD5" w:themeColor="accent1"/>
          <w:sz w:val="26"/>
          <w:szCs w:val="26"/>
        </w:rPr>
      </w:pPr>
    </w:p>
    <w:p w:rsidR="00B7249E" w:rsidRPr="005C2E98" w:rsidRDefault="00B7249E" w:rsidP="00B7249E">
      <w:pPr>
        <w:pStyle w:val="Paragraphedeliste"/>
        <w:numPr>
          <w:ilvl w:val="0"/>
          <w:numId w:val="2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Quelles sont vos attentes vis-à-vis du CIPMEN</w:t>
      </w:r>
      <w:r w:rsidRPr="005C2E98">
        <w:rPr>
          <w:b/>
          <w:sz w:val="32"/>
          <w:szCs w:val="24"/>
        </w:rPr>
        <w:t> ?</w:t>
      </w:r>
    </w:p>
    <w:p w:rsidR="00B7249E" w:rsidRDefault="00B7249E" w:rsidP="00B7249E">
      <w:pP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Default="00B7249E" w:rsidP="00B7249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7249E" w:rsidRPr="00D24DED" w:rsidRDefault="00B7249E" w:rsidP="00B7249E">
      <w:pPr>
        <w:jc w:val="both"/>
        <w:rPr>
          <w:rFonts w:ascii="Trebuchet MS" w:eastAsiaTheme="majorEastAsia" w:hAnsi="Trebuchet MS" w:cstheme="majorBidi"/>
          <w:b/>
          <w:bCs/>
          <w:color w:val="5B9BD5" w:themeColor="accent1"/>
          <w:sz w:val="26"/>
          <w:szCs w:val="26"/>
        </w:rPr>
      </w:pPr>
    </w:p>
    <w:p w:rsidR="00B7249E" w:rsidRPr="001D7DDD" w:rsidRDefault="00B7249E" w:rsidP="00B7249E">
      <w:pPr>
        <w:jc w:val="center"/>
        <w:rPr>
          <w:rFonts w:ascii="Trebuchet MS" w:hAnsi="Trebuchet MS"/>
          <w:b/>
        </w:rPr>
      </w:pPr>
      <w:r w:rsidRPr="001D7DDD">
        <w:rPr>
          <w:rFonts w:ascii="Trebuchet MS" w:hAnsi="Trebuchet MS"/>
          <w:b/>
        </w:rPr>
        <w:t>A nous retourner par mail </w:t>
      </w:r>
      <w:r>
        <w:rPr>
          <w:rFonts w:ascii="Trebuchet MS" w:hAnsi="Trebuchet MS"/>
          <w:b/>
        </w:rPr>
        <w:t>à contact@cipmen.org</w:t>
      </w:r>
    </w:p>
    <w:p w:rsidR="00B7249E" w:rsidRPr="001D7DDD" w:rsidRDefault="00B7249E" w:rsidP="00B7249E">
      <w:pPr>
        <w:jc w:val="center"/>
        <w:rPr>
          <w:rFonts w:ascii="Trebuchet MS" w:hAnsi="Trebuchet MS"/>
          <w:b/>
        </w:rPr>
      </w:pPr>
    </w:p>
    <w:p w:rsidR="00B7249E" w:rsidRPr="001D7DDD" w:rsidRDefault="00B7249E" w:rsidP="00B7249E">
      <w:pPr>
        <w:jc w:val="center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CIPMEN</w:t>
      </w:r>
    </w:p>
    <w:p w:rsidR="00B7249E" w:rsidRDefault="00B7249E" w:rsidP="00B7249E">
      <w:pPr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Rue de la Radio, Plateau</w:t>
      </w:r>
    </w:p>
    <w:p w:rsidR="00B7249E" w:rsidRPr="001D7DDD" w:rsidRDefault="00B7249E" w:rsidP="00B7249E">
      <w:pPr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Niamey Niger</w:t>
      </w:r>
    </w:p>
    <w:p w:rsidR="00B7249E" w:rsidRPr="001D7DDD" w:rsidRDefault="00B7249E" w:rsidP="00B7249E">
      <w:pPr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www.cipmen.org</w:t>
      </w:r>
    </w:p>
    <w:p w:rsidR="00236400" w:rsidRDefault="00236400"/>
    <w:sectPr w:rsidR="00236400" w:rsidSect="00A23F06">
      <w:headerReference w:type="default" r:id="rId6"/>
      <w:footerReference w:type="default" r:id="rId7"/>
      <w:pgSz w:w="11920" w:h="16840"/>
      <w:pgMar w:top="561" w:right="1179" w:bottom="726" w:left="1021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F4D" w:rsidRDefault="00B7249E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:rsidR="000E5F4D" w:rsidRDefault="00B7249E">
    <w:pPr>
      <w:pStyle w:val="Pieddepage"/>
    </w:pPr>
    <w:r w:rsidRPr="00553F99">
      <w:rPr>
        <w:b/>
        <w:sz w:val="22"/>
      </w:rPr>
      <w:t>*</w:t>
    </w:r>
    <w:r w:rsidRPr="00553F99">
      <w:rPr>
        <w:sz w:val="22"/>
      </w:rPr>
      <w:t> </w:t>
    </w:r>
    <w:r>
      <w:t xml:space="preserve">: </w:t>
    </w:r>
    <w:r w:rsidRPr="00553F99">
      <w:rPr>
        <w:i/>
      </w:rPr>
      <w:t>veuillez fournir des données chiffrées quant aux quantités escomptées de ventes, niveau de prix par service ou produit,</w:t>
    </w:r>
    <w:r>
      <w:rPr>
        <w:i/>
      </w:rPr>
      <w:t xml:space="preserve"> chiffre d’affaire prévisionnel, </w:t>
    </w:r>
    <w:r>
      <w:rPr>
        <w:i/>
      </w:rPr>
      <w:t>marge prévisionnelle,</w:t>
    </w:r>
    <w:r w:rsidRPr="00553F99">
      <w:rPr>
        <w:i/>
      </w:rPr>
      <w:t>…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F4D" w:rsidRDefault="00B7249E">
    <w:pPr>
      <w:pStyle w:val="En-tte"/>
    </w:pPr>
  </w:p>
  <w:tbl>
    <w:tblPr>
      <w:tblW w:w="10730" w:type="dxa"/>
      <w:tblInd w:w="-1168" w:type="dxa"/>
      <w:tblLook w:val="04A0" w:firstRow="1" w:lastRow="0" w:firstColumn="1" w:lastColumn="0" w:noHBand="0" w:noVBand="1"/>
    </w:tblPr>
    <w:tblGrid>
      <w:gridCol w:w="4111"/>
      <w:gridCol w:w="6619"/>
    </w:tblGrid>
    <w:tr w:rsidR="000E5F4D" w:rsidTr="00A23F06">
      <w:trPr>
        <w:trHeight w:val="1559"/>
      </w:trPr>
      <w:tc>
        <w:tcPr>
          <w:tcW w:w="4111" w:type="dxa"/>
          <w:shd w:val="clear" w:color="auto" w:fill="auto"/>
        </w:tcPr>
        <w:p w:rsidR="000E5F4D" w:rsidRPr="00B94C09" w:rsidRDefault="00B7249E" w:rsidP="00802626">
          <w:pPr>
            <w:tabs>
              <w:tab w:val="left" w:pos="900"/>
            </w:tabs>
            <w:ind w:right="709" w:firstLine="601"/>
            <w:jc w:val="both"/>
            <w:rPr>
              <w:rFonts w:ascii="Trebuchet MS" w:hAnsi="Trebuchet MS"/>
              <w:b/>
              <w:noProof/>
              <w:sz w:val="28"/>
              <w:lang w:val="en-US"/>
            </w:rPr>
          </w:pPr>
          <w:r>
            <w:rPr>
              <w:rFonts w:ascii="Trebuchet MS" w:hAnsi="Trebuchet MS"/>
              <w:b/>
              <w:noProof/>
              <w:sz w:val="28"/>
            </w:rPr>
            <w:drawing>
              <wp:inline distT="0" distB="0" distL="0" distR="0" wp14:anchorId="0F0B44F6" wp14:editId="3E61521B">
                <wp:extent cx="905510" cy="880450"/>
                <wp:effectExtent l="0" t="0" r="889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337" cy="884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9" w:type="dxa"/>
          <w:shd w:val="clear" w:color="auto" w:fill="auto"/>
        </w:tcPr>
        <w:p w:rsidR="000E5F4D" w:rsidRDefault="00B7249E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:rsidR="000E5F4D" w:rsidRPr="00B94C09" w:rsidRDefault="00B7249E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:rsidR="000E5F4D" w:rsidRDefault="00B7249E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noProof/>
              <w:color w:val="808080"/>
              <w:sz w:val="20"/>
            </w:rPr>
          </w:pPr>
        </w:p>
        <w:p w:rsidR="000E5F4D" w:rsidRPr="008C04CD" w:rsidRDefault="00B7249E" w:rsidP="00802626">
          <w:pPr>
            <w:tabs>
              <w:tab w:val="left" w:pos="900"/>
            </w:tabs>
            <w:ind w:right="709"/>
            <w:jc w:val="center"/>
            <w:rPr>
              <w:rFonts w:ascii="Trebuchet MS" w:hAnsi="Trebuchet MS" w:cs="Apple Chancery"/>
              <w:b/>
              <w:i/>
              <w:noProof/>
              <w:color w:val="808080"/>
              <w:sz w:val="28"/>
            </w:rPr>
          </w:pPr>
          <w:r w:rsidRPr="008C04CD">
            <w:rPr>
              <w:rFonts w:ascii="Trebuchet MS" w:hAnsi="Trebuchet MS" w:cs="Apple Chancery"/>
              <w:i/>
              <w:noProof/>
              <w:color w:val="808080"/>
            </w:rPr>
            <w:t xml:space="preserve">Centre </w:t>
          </w:r>
          <w:r w:rsidRPr="008C04CD">
            <w:rPr>
              <w:rFonts w:ascii="Trebuchet MS" w:hAnsi="Trebuchet MS" w:cs="Apple Chancery"/>
              <w:i/>
              <w:noProof/>
              <w:color w:val="808080"/>
            </w:rPr>
            <w:t>Incubateur des PME a</w:t>
          </w:r>
          <w:r w:rsidRPr="008C04CD">
            <w:rPr>
              <w:rFonts w:ascii="Trebuchet MS" w:hAnsi="Trebuchet MS" w:cs="Apple Chancery"/>
              <w:i/>
              <w:noProof/>
              <w:color w:val="808080"/>
            </w:rPr>
            <w:t xml:space="preserve">u Niger  - </w:t>
          </w:r>
          <w:r w:rsidRPr="008C04CD">
            <w:rPr>
              <w:rFonts w:ascii="Trebuchet MS" w:hAnsi="Trebuchet MS" w:cs="Apple Chancery"/>
              <w:b/>
              <w:i/>
              <w:noProof/>
              <w:color w:val="808080"/>
            </w:rPr>
            <w:t>CIPMEN</w:t>
          </w:r>
        </w:p>
      </w:tc>
    </w:tr>
  </w:tbl>
  <w:p w:rsidR="000E5F4D" w:rsidRDefault="00B724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9252B"/>
    <w:multiLevelType w:val="multilevel"/>
    <w:tmpl w:val="0D8C2310"/>
    <w:lvl w:ilvl="0">
      <w:start w:val="1"/>
      <w:numFmt w:val="upperRoman"/>
      <w:pStyle w:val="Titr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re2"/>
      <w:lvlText w:val="%1 .%2."/>
      <w:lvlJc w:val="left"/>
      <w:pPr>
        <w:tabs>
          <w:tab w:val="num" w:pos="1442"/>
        </w:tabs>
        <w:ind w:left="362" w:firstLine="0"/>
      </w:pPr>
      <w:rPr>
        <w:rFonts w:hint="default"/>
      </w:rPr>
    </w:lvl>
    <w:lvl w:ilvl="2">
      <w:start w:val="1"/>
      <w:numFmt w:val="decimal"/>
      <w:pStyle w:val="Titre3"/>
      <w:lvlText w:val="%1 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1 .%2.%3.%4"/>
      <w:lvlJc w:val="left"/>
      <w:pPr>
        <w:tabs>
          <w:tab w:val="num" w:pos="2523"/>
        </w:tabs>
        <w:ind w:left="1446" w:hanging="36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163"/>
        </w:tabs>
        <w:ind w:left="1803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2883"/>
        </w:tabs>
        <w:ind w:left="2523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3603"/>
        </w:tabs>
        <w:ind w:left="3243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4323"/>
        </w:tabs>
        <w:ind w:left="3963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5043"/>
        </w:tabs>
        <w:ind w:left="4683" w:firstLine="0"/>
      </w:pPr>
      <w:rPr>
        <w:rFonts w:hint="default"/>
      </w:rPr>
    </w:lvl>
  </w:abstractNum>
  <w:abstractNum w:abstractNumId="1">
    <w:nsid w:val="6B0B4805"/>
    <w:multiLevelType w:val="hybridMultilevel"/>
    <w:tmpl w:val="5D5268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9E"/>
    <w:rsid w:val="00236400"/>
    <w:rsid w:val="00B7249E"/>
    <w:rsid w:val="00D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E8E86-1F86-4815-8E99-0E3DB6D2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49E"/>
    <w:pPr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paragraph" w:styleId="Titre1">
    <w:name w:val="heading 1"/>
    <w:aliases w:val="Titre1,Partie,H1,level 1,Level 1 Head,heading 1,T1,h1,level1,1,1titre,1titre1,1titre2,1titre3,1titre4,1titre5,1titre6,Activité,t1.T1.Titre 1,t1,t1.T1,Header1,Titre 1 SQ,Title 1,t1.T1.Titre 1Annexe,TITRE1,Titre 1ed,H11,H12,l1"/>
    <w:basedOn w:val="Normal"/>
    <w:next w:val="Normal"/>
    <w:link w:val="Titre1Car"/>
    <w:qFormat/>
    <w:rsid w:val="00B7249E"/>
    <w:pPr>
      <w:keepNext/>
      <w:numPr>
        <w:numId w:val="1"/>
      </w:numPr>
      <w:spacing w:before="240" w:after="480"/>
      <w:outlineLvl w:val="0"/>
    </w:pPr>
    <w:rPr>
      <w:rFonts w:ascii="Arial Black" w:hAnsi="Arial Black"/>
      <w:b/>
      <w:bCs/>
      <w:caps/>
      <w:color w:val="0000FF"/>
      <w:kern w:val="32"/>
      <w:sz w:val="32"/>
    </w:rPr>
  </w:style>
  <w:style w:type="paragraph" w:styleId="Titre2">
    <w:name w:val="heading 2"/>
    <w:aliases w:val="Titre 2 Car Car"/>
    <w:basedOn w:val="Normal"/>
    <w:next w:val="Normal"/>
    <w:link w:val="Titre2Car"/>
    <w:autoRedefine/>
    <w:qFormat/>
    <w:rsid w:val="00B7249E"/>
    <w:pPr>
      <w:keepNext/>
      <w:numPr>
        <w:ilvl w:val="1"/>
        <w:numId w:val="1"/>
      </w:numPr>
      <w:tabs>
        <w:tab w:val="clear" w:pos="1442"/>
        <w:tab w:val="num" w:pos="905"/>
      </w:tabs>
      <w:spacing w:before="240" w:after="60" w:line="360" w:lineRule="auto"/>
      <w:ind w:left="543" w:hanging="543"/>
      <w:outlineLvl w:val="1"/>
    </w:pPr>
    <w:rPr>
      <w:rFonts w:ascii="Arial Black" w:hAnsi="Arial Black"/>
      <w:b/>
      <w:bCs/>
      <w:iCs/>
      <w:smallCaps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B7249E"/>
    <w:pPr>
      <w:keepNext/>
      <w:numPr>
        <w:ilvl w:val="2"/>
        <w:numId w:val="1"/>
      </w:numPr>
      <w:spacing w:before="240" w:line="360" w:lineRule="auto"/>
      <w:outlineLvl w:val="2"/>
    </w:pPr>
    <w:rPr>
      <w:b/>
      <w:bCs/>
      <w:sz w:val="28"/>
    </w:rPr>
  </w:style>
  <w:style w:type="paragraph" w:styleId="Titre4">
    <w:name w:val="heading 4"/>
    <w:basedOn w:val="Normal"/>
    <w:next w:val="Normal"/>
    <w:link w:val="Titre4Car"/>
    <w:qFormat/>
    <w:rsid w:val="00B7249E"/>
    <w:pPr>
      <w:keepNext/>
      <w:numPr>
        <w:ilvl w:val="3"/>
        <w:numId w:val="1"/>
      </w:numPr>
      <w:outlineLvl w:val="3"/>
    </w:pPr>
    <w:rPr>
      <w:rFonts w:ascii="Arial Black" w:hAnsi="Arial Black"/>
      <w:b/>
      <w:bCs/>
    </w:rPr>
  </w:style>
  <w:style w:type="paragraph" w:styleId="Titre6">
    <w:name w:val="heading 6"/>
    <w:basedOn w:val="Normal"/>
    <w:next w:val="Normal"/>
    <w:link w:val="Titre6Car"/>
    <w:qFormat/>
    <w:rsid w:val="00B7249E"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Verdana" w:hAnsi="Verdana"/>
      <w:b/>
      <w:bCs/>
      <w:sz w:val="20"/>
    </w:rPr>
  </w:style>
  <w:style w:type="paragraph" w:styleId="Titre7">
    <w:name w:val="heading 7"/>
    <w:basedOn w:val="Normal"/>
    <w:next w:val="Normal"/>
    <w:link w:val="Titre7Car"/>
    <w:qFormat/>
    <w:rsid w:val="00B7249E"/>
    <w:pPr>
      <w:keepNext/>
      <w:numPr>
        <w:ilvl w:val="6"/>
        <w:numId w:val="1"/>
      </w:numPr>
      <w:spacing w:line="360" w:lineRule="auto"/>
      <w:jc w:val="both"/>
      <w:outlineLvl w:val="6"/>
    </w:pPr>
    <w:rPr>
      <w:rFonts w:ascii="Verdana" w:hAnsi="Verdana"/>
      <w:sz w:val="20"/>
      <w:szCs w:val="20"/>
      <w:u w:val="single"/>
    </w:rPr>
  </w:style>
  <w:style w:type="paragraph" w:styleId="Titre8">
    <w:name w:val="heading 8"/>
    <w:basedOn w:val="Normal"/>
    <w:next w:val="Normal"/>
    <w:link w:val="Titre8Car"/>
    <w:qFormat/>
    <w:rsid w:val="00B7249E"/>
    <w:pPr>
      <w:keepNext/>
      <w:numPr>
        <w:ilvl w:val="7"/>
        <w:numId w:val="1"/>
      </w:numPr>
      <w:spacing w:line="360" w:lineRule="auto"/>
      <w:ind w:right="362"/>
      <w:jc w:val="both"/>
      <w:outlineLvl w:val="7"/>
    </w:pPr>
    <w:rPr>
      <w:b/>
      <w:bCs/>
      <w:u w:val="single"/>
    </w:rPr>
  </w:style>
  <w:style w:type="paragraph" w:styleId="Titre9">
    <w:name w:val="heading 9"/>
    <w:basedOn w:val="Normal"/>
    <w:next w:val="Normal"/>
    <w:link w:val="Titre9Car"/>
    <w:qFormat/>
    <w:rsid w:val="00B7249E"/>
    <w:pPr>
      <w:keepNext/>
      <w:numPr>
        <w:ilvl w:val="8"/>
        <w:numId w:val="1"/>
      </w:numPr>
      <w:spacing w:line="360" w:lineRule="auto"/>
      <w:outlineLvl w:val="8"/>
    </w:pPr>
    <w:rPr>
      <w:rFonts w:ascii="Verdana" w:hAnsi="Verdana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7249E"/>
    <w:rPr>
      <w:rFonts w:ascii="Arial Black" w:eastAsia="Times New Roman" w:hAnsi="Arial Black" w:cs="Arial"/>
      <w:b/>
      <w:bCs/>
      <w:caps/>
      <w:color w:val="0000FF"/>
      <w:kern w:val="32"/>
      <w:sz w:val="32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B7249E"/>
    <w:rPr>
      <w:rFonts w:ascii="Arial Black" w:eastAsia="Times New Roman" w:hAnsi="Arial Black" w:cs="Arial"/>
      <w:b/>
      <w:bCs/>
      <w:iCs/>
      <w:smallCaps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7249E"/>
    <w:rPr>
      <w:rFonts w:ascii="Arial" w:eastAsia="Times New Roman" w:hAnsi="Arial" w:cs="Arial"/>
      <w:b/>
      <w:bCs/>
      <w:sz w:val="28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B7249E"/>
    <w:rPr>
      <w:rFonts w:ascii="Arial Black" w:eastAsia="Times New Roman" w:hAnsi="Arial Black" w:cs="Arial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B7249E"/>
    <w:rPr>
      <w:rFonts w:ascii="Verdana" w:eastAsia="Times New Roman" w:hAnsi="Verdana" w:cs="Arial"/>
      <w:b/>
      <w:bCs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B7249E"/>
    <w:rPr>
      <w:rFonts w:ascii="Verdana" w:eastAsia="Times New Roman" w:hAnsi="Verdana" w:cs="Arial"/>
      <w:sz w:val="20"/>
      <w:szCs w:val="20"/>
      <w:u w:val="single"/>
      <w:lang w:eastAsia="fr-FR"/>
    </w:rPr>
  </w:style>
  <w:style w:type="character" w:customStyle="1" w:styleId="Titre8Car">
    <w:name w:val="Titre 8 Car"/>
    <w:basedOn w:val="Policepardfaut"/>
    <w:link w:val="Titre8"/>
    <w:rsid w:val="00B7249E"/>
    <w:rPr>
      <w:rFonts w:ascii="Arial" w:eastAsia="Times New Roman" w:hAnsi="Arial" w:cs="Arial"/>
      <w:b/>
      <w:bCs/>
      <w:sz w:val="24"/>
      <w:szCs w:val="24"/>
      <w:u w:val="single"/>
      <w:lang w:eastAsia="fr-FR"/>
    </w:rPr>
  </w:style>
  <w:style w:type="character" w:customStyle="1" w:styleId="Titre9Car">
    <w:name w:val="Titre 9 Car"/>
    <w:basedOn w:val="Policepardfaut"/>
    <w:link w:val="Titre9"/>
    <w:rsid w:val="00B7249E"/>
    <w:rPr>
      <w:rFonts w:ascii="Verdana" w:eastAsia="Times New Roman" w:hAnsi="Verdana" w:cs="Arial"/>
      <w:b/>
      <w:bCs/>
      <w:sz w:val="24"/>
      <w:szCs w:val="24"/>
      <w:lang w:eastAsia="fr-FR"/>
    </w:rPr>
  </w:style>
  <w:style w:type="paragraph" w:styleId="En-tte">
    <w:name w:val="header"/>
    <w:aliases w:val="En-tête CV"/>
    <w:basedOn w:val="Normal"/>
    <w:link w:val="En-tteCar"/>
    <w:rsid w:val="00B7249E"/>
    <w:pPr>
      <w:tabs>
        <w:tab w:val="center" w:pos="4536"/>
        <w:tab w:val="right" w:pos="9072"/>
      </w:tabs>
    </w:pPr>
    <w:rPr>
      <w:sz w:val="26"/>
      <w:szCs w:val="26"/>
    </w:rPr>
  </w:style>
  <w:style w:type="character" w:customStyle="1" w:styleId="En-tteCar">
    <w:name w:val="En-tête Car"/>
    <w:aliases w:val="En-tête CV Car"/>
    <w:basedOn w:val="Policepardfaut"/>
    <w:link w:val="En-tte"/>
    <w:rsid w:val="00B7249E"/>
    <w:rPr>
      <w:rFonts w:ascii="Arial" w:eastAsia="Times New Roman" w:hAnsi="Arial" w:cs="Arial"/>
      <w:sz w:val="26"/>
      <w:szCs w:val="26"/>
      <w:lang w:eastAsia="fr-FR"/>
    </w:rPr>
  </w:style>
  <w:style w:type="paragraph" w:styleId="Pieddepage">
    <w:name w:val="footer"/>
    <w:basedOn w:val="Normal"/>
    <w:link w:val="PieddepageCar"/>
    <w:rsid w:val="00B7249E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B7249E"/>
    <w:rPr>
      <w:rFonts w:ascii="Arial" w:eastAsia="Times New Roman" w:hAnsi="Arial" w:cs="Arial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7249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B724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E94727D119469FB209C70F919EE8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9B6884-7CC8-44EB-8B14-329C93F83C8C}"/>
      </w:docPartPr>
      <w:docPartBody>
        <w:p w:rsidR="00000000" w:rsidRDefault="00045125" w:rsidP="00045125">
          <w:pPr>
            <w:pStyle w:val="14E94727D119469FB209C70F919EE835"/>
          </w:pPr>
          <w:r w:rsidRPr="00517F6E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9F48E101BAF642ACA99E4911F04AA2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044446-F44F-400B-AF58-6D4DB2A2B6BE}"/>
      </w:docPartPr>
      <w:docPartBody>
        <w:p w:rsidR="00000000" w:rsidRDefault="00045125" w:rsidP="00045125">
          <w:pPr>
            <w:pStyle w:val="9F48E101BAF642ACA99E4911F04AA259"/>
          </w:pPr>
          <w:r w:rsidRPr="00517F6E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075B063E45E5429ABA65E14AC56B21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00B472-AA26-4905-802E-5BE5E8B24DE2}"/>
      </w:docPartPr>
      <w:docPartBody>
        <w:p w:rsidR="00000000" w:rsidRDefault="00045125" w:rsidP="00045125">
          <w:pPr>
            <w:pStyle w:val="075B063E45E5429ABA65E14AC56B212F"/>
          </w:pPr>
          <w:r w:rsidRPr="00517F6E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A073FE874C5C4A41A601DBBB0C4106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2BABD-753F-43BB-9C6C-6B33A412ED99}"/>
      </w:docPartPr>
      <w:docPartBody>
        <w:p w:rsidR="00000000" w:rsidRDefault="00045125" w:rsidP="00045125">
          <w:pPr>
            <w:pStyle w:val="A073FE874C5C4A41A601DBBB0C4106C8"/>
          </w:pPr>
          <w:r w:rsidRPr="00517F6E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822A769586E94A448E463402B79A5A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F83D25-38C0-446D-AC2C-1592D0A2FC7C}"/>
      </w:docPartPr>
      <w:docPartBody>
        <w:p w:rsidR="00000000" w:rsidRDefault="00045125" w:rsidP="00045125">
          <w:pPr>
            <w:pStyle w:val="822A769586E94A448E463402B79A5A6F"/>
          </w:pPr>
          <w:r w:rsidRPr="00517F6E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25"/>
    <w:rsid w:val="00045125"/>
    <w:rsid w:val="000C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45125"/>
    <w:rPr>
      <w:color w:val="808080"/>
    </w:rPr>
  </w:style>
  <w:style w:type="paragraph" w:customStyle="1" w:styleId="14E94727D119469FB209C70F919EE835">
    <w:name w:val="14E94727D119469FB209C70F919EE835"/>
    <w:rsid w:val="00045125"/>
  </w:style>
  <w:style w:type="paragraph" w:customStyle="1" w:styleId="9F48E101BAF642ACA99E4911F04AA259">
    <w:name w:val="9F48E101BAF642ACA99E4911F04AA259"/>
    <w:rsid w:val="00045125"/>
  </w:style>
  <w:style w:type="paragraph" w:customStyle="1" w:styleId="075B063E45E5429ABA65E14AC56B212F">
    <w:name w:val="075B063E45E5429ABA65E14AC56B212F"/>
    <w:rsid w:val="00045125"/>
  </w:style>
  <w:style w:type="paragraph" w:customStyle="1" w:styleId="A073FE874C5C4A41A601DBBB0C4106C8">
    <w:name w:val="A073FE874C5C4A41A601DBBB0C4106C8"/>
    <w:rsid w:val="00045125"/>
  </w:style>
  <w:style w:type="paragraph" w:customStyle="1" w:styleId="822A769586E94A448E463402B79A5A6F">
    <w:name w:val="822A769586E94A448E463402B79A5A6F"/>
    <w:rsid w:val="00045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DADE SALIM</dc:creator>
  <cp:keywords/>
  <dc:description/>
  <cp:lastModifiedBy>DADE SALIM</cp:lastModifiedBy>
  <cp:revision>1</cp:revision>
  <dcterms:created xsi:type="dcterms:W3CDTF">2017-04-29T11:15:00Z</dcterms:created>
  <dcterms:modified xsi:type="dcterms:W3CDTF">2017-04-29T11:15:00Z</dcterms:modified>
</cp:coreProperties>
</file>